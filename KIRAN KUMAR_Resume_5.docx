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pStyle w:val="div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102A73"/>
          <w:sz w:val="68"/>
          <w:szCs w:val="6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</w:rPr>
        <w:t>G.MAHIMA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 </w:t>
      </w:r>
      <w:r>
        <w:rPr>
          <w:rStyle w:val="divdocumentword-break"/>
          <w:rFonts w:ascii="Century Gothic" w:eastAsia="Century Gothic" w:hAnsi="Century Gothic" w:cs="Century Gothic"/>
          <w:b/>
          <w:bCs/>
        </w:rPr>
        <w:t>KIRAN KUMAR</w:t>
      </w:r>
    </w:p>
    <w:p>
      <w:pPr>
        <w:pStyle w:val="divdocumentsummaryparagraph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60" w:lineRule="atLeast"/>
        <w:ind w:left="0" w:right="0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  <w:t>Seeking a challenging internship opportunity to apply and enhance my skills in computer application, with a focus on gaining practical experience in a dynamic professional environment.</w:t>
      </w:r>
    </w:p>
    <w:tbl>
      <w:tblPr>
        <w:tblStyle w:val="div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120"/>
        <w:gridCol w:w="600"/>
        <w:gridCol w:w="73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12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rflPic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strike w:val="0"/>
                <w:color w:val="343434"/>
                <w:spacing w:val="4"/>
                <w:sz w:val="22"/>
                <w:szCs w:val="22"/>
                <w:u w:val="none"/>
              </w:rPr>
              <w:drawing>
                <wp:inline>
                  <wp:extent cx="1981200" cy="1981200"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98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AMLAPURAM, ANDHRA PRADESH Dr.BR.Ambedkar konaseema 533213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9618334776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Kirangolakoti71@gmail.com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LinkedIn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https://www.linkedin.com/in/kiran-golakoti-2099982</w:t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HTML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JAVA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Problem-Solving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Team Collaboration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Presentations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Goal-oriented mindset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Creativity and Innovation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Strategic planning and analysis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Problem-solving abilities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Time management abilities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Organizational Skills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hidden/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Business Development</w:t>
                  </w:r>
                  <w:r>
                    <w:rPr>
                      <w:rStyle w:val="documentleft-boxcommon-lngg-skilllef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vanish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Languages</w:t>
                  </w: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common-lngg-skillparagraphratingTe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English</w:t>
                  </w:r>
                  <w:r>
                    <w:rPr>
                      <w:rStyle w:val="documentbeforecolonspace"/>
                      <w:rFonts w:ascii="Century Gothic" w:eastAsia="Century Gothic" w:hAnsi="Century Gothic" w:cs="Century Gothic"/>
                      <w:b/>
                      <w:bCs/>
                      <w:vanish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b/>
                      <w:bCs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common-lngg-skillparagraphratingWrapper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exact"/>
                    <w:ind w:left="0" w:right="0"/>
                    <w:jc w:val="right"/>
                    <w:rPr>
                      <w:rStyle w:val="documentleft-boxcommon-lngg-skillrigh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common-lngg-skillrigh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761682" cy="127540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1682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ivdocument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90" w:lineRule="exact"/>
                    <w:ind w:left="0" w:right="0"/>
                    <w:jc w:val="right"/>
                    <w:rPr>
                      <w:rStyle w:val="documentleft-boxcommon-lngg-skillrigh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txtrigh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Upper intermediate (B2)</w:t>
                  </w:r>
                  <w:r>
                    <w:rPr>
                      <w:rStyle w:val="txtrigh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exac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Bg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16"/>
              <w:gridCol w:w="1404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71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36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common-lngg-skillparagraphratingTe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Telugu</w:t>
                  </w:r>
                  <w:r>
                    <w:rPr>
                      <w:rStyle w:val="documentbeforecolonspace"/>
                      <w:rFonts w:ascii="Century Gothic" w:eastAsia="Century Gothic" w:hAnsi="Century Gothic" w:cs="Century Gothic"/>
                      <w:b/>
                      <w:bCs/>
                      <w:vanish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common-lngg-skillparagraphnotnativeLangParacolon"/>
                      <w:rFonts w:ascii="Century Gothic" w:eastAsia="Century Gothic" w:hAnsi="Century Gothic" w:cs="Century Gothic"/>
                      <w:b/>
                      <w:bCs/>
                      <w:vanish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404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common-lngg-skillparagraphratingWrapper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exact"/>
                    <w:ind w:left="0" w:right="0"/>
                    <w:jc w:val="right"/>
                    <w:rPr>
                      <w:rStyle w:val="documentleft-boxcommon-lngg-skillrigh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common-lngg-skillrigh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761682" cy="127540"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1682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ivdocument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90" w:lineRule="exact"/>
                    <w:ind w:left="0" w:right="0"/>
                    <w:jc w:val="right"/>
                    <w:rPr>
                      <w:rStyle w:val="documentleft-boxcommon-lngg-skillrightlngg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txtrigh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Bilingual or Proficient (C2)</w:t>
                  </w:r>
                  <w:r>
                    <w:rPr>
                      <w:rStyle w:val="txtrigh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>
            <w:pPr>
              <w:pStyle w:val="div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textAlignment w:val="auto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textAlignment w:val="auto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730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1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first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2024-05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2024-07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Intern</w:t>
                  </w:r>
                </w:p>
                <w:p>
                  <w:pPr>
                    <w:pStyle w:val="divdocumenttxtItl"/>
                    <w:spacing w:before="8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CISCO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VIRTUAL INTERNSHIP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Gained valuable experience working within a specific industry, applying learned concepts directly into relevant work situations.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Analyzed problems and worked with teams to develop solutions.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Contributed to a positive team environment by collaborating with fellow interns on group projects and presentations.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Utilized strong communication abilities during presentations which led to increased understanding among colleagues regarding project goals and objectives.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1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first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2025-04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txtBold"/>
                    <w:spacing w:before="0" w:after="8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Bachelor of Computer Applications (B.C.A.)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KL Deemed To Be University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Vijayawada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2022-05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txtBold"/>
                    <w:spacing w:before="0" w:after="8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Intermediate Education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Sri Chaitnya Junior College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Amalapuram, India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2020-05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txtBold"/>
                    <w:spacing w:before="0" w:after="8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Secondary Education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S.D.N.B.Z.P.H.S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T.CHALLAPALLI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Final Grade: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0000FF"/>
                      <w:spacing w:val="4"/>
                      <w:sz w:val="22"/>
                      <w:szCs w:val="22"/>
                    </w:rPr>
                    <w:t>[Number]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%98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1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Accomplishments</w:t>
                  </w:r>
                </w:p>
              </w:tc>
            </w:tr>
          </w:tbl>
          <w:p>
            <w:pPr>
              <w:pStyle w:val="divdocumentli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SECOND PRIZE IN SOUTHERN INDIAN SCIENCE FAIR -2020 HELD IN CHENNAI</w:t>
            </w:r>
          </w:p>
          <w:p>
            <w:pPr>
              <w:pStyle w:val="divdocumentli"/>
              <w:numPr>
                <w:ilvl w:val="0"/>
                <w:numId w:val="3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STATE LEVEL SCIENCE FAIR 2019 WINNER</w:t>
            </w:r>
          </w:p>
          <w:p>
            <w:pPr>
              <w:pStyle w:val="divdocumentli"/>
              <w:numPr>
                <w:ilvl w:val="0"/>
                <w:numId w:val="3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PARTICIPATION ON IRIS INITIATIVE RESERCH INNOVATION STEM</w:t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1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Extracurricular Activities</w:t>
                  </w:r>
                </w:p>
              </w:tc>
            </w:tr>
          </w:tbl>
          <w:p>
            <w:pPr>
              <w:pStyle w:val="divdocumentli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Network essentials with Cisco Network Academy</w:t>
            </w:r>
          </w:p>
          <w:p>
            <w:pPr>
              <w:pStyle w:val="divdocumentli"/>
              <w:numPr>
                <w:ilvl w:val="0"/>
                <w:numId w:val="4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Package tracers with Cisco Network Academy</w:t>
            </w:r>
          </w:p>
          <w:p>
            <w:pPr>
              <w:pStyle w:val="divdocumentli"/>
              <w:numPr>
                <w:ilvl w:val="0"/>
                <w:numId w:val="4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Search Engine Optimization (SEO) with Squarespace - Coursera Project Network PRTDCCASJ56L</w:t>
            </w:r>
          </w:p>
          <w:p>
            <w:pPr>
              <w:pStyle w:val="divdocumentli"/>
              <w:numPr>
                <w:ilvl w:val="0"/>
                <w:numId w:val="4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Business Analysis &amp; Process Management - Coursera Project Network EDMR2NLZD4Q5</w:t>
            </w:r>
          </w:p>
          <w:p>
            <w:pPr>
              <w:pStyle w:val="divdocumentli"/>
              <w:numPr>
                <w:ilvl w:val="0"/>
                <w:numId w:val="4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Investment Risk Management - Coursera Project Network SQLD2BTSVMJM</w:t>
            </w:r>
          </w:p>
          <w:p>
            <w:pPr>
              <w:pStyle w:val="divdocumentli"/>
              <w:numPr>
                <w:ilvl w:val="0"/>
                <w:numId w:val="4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Python essentials with Cisco Network Academy</w:t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2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Achivements</w:t>
                  </w:r>
                </w:p>
              </w:tc>
            </w:tr>
          </w:tbl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1820" w:right="0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Contributed to the community through the National Service Scheme (NSS) in Vijayawada, India (April 2024).</w:t>
            </w:r>
          </w:p>
          <w:p>
            <w:pPr>
              <w:pStyle w:val="p"/>
              <w:spacing w:before="0" w:after="0" w:line="360" w:lineRule="atLeast"/>
              <w:ind w:left="1820" w:right="0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p"/>
              <w:spacing w:before="0" w:after="0" w:line="360" w:lineRule="atLeast"/>
              <w:ind w:left="1820" w:right="0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p"/>
              <w:spacing w:before="0" w:after="0" w:line="360" w:lineRule="atLeast"/>
              <w:ind w:left="1820" w:right="0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Participated in AVISHKAR state level science innovation program</w:t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2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Disclaimer</w:t>
                  </w:r>
                </w:p>
              </w:tc>
            </w:tr>
          </w:tbl>
          <w:p>
            <w:pPr>
              <w:pStyle w:val="divdocumentright-boxparagraph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1820" w:right="0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I here by declare that all the above information is true to the best of my knowledge and belief.</w:t>
            </w:r>
          </w:p>
        </w:tc>
      </w:tr>
    </w:tbl>
    <w:p>
      <w:pP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</w:p>
    <w:sectPr>
      <w:pgSz w:w="11906" w:h="16838"/>
      <w:pgMar w:top="500" w:right="440" w:bottom="500" w:left="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31AC1562-72BE-4100-B16D-41898A40B8B2}"/>
    <w:embedBold r:id="rId2" w:fontKey="{ABCE2CAC-DEA3-45E1-99F4-12A326B2D9CF}"/>
    <w:embedItalic r:id="rId3" w:fontKey="{AC968CAA-C739-4D85-BC92-C2CE75562473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ivdocumentdivfirstparagraphPARAGRAPHNAME">
    <w:name w:val="div_document_div_firstparagraph_PARAGRAPH_NAME"/>
    <w:basedOn w:val="Normal"/>
  </w:style>
  <w:style w:type="paragraph" w:customStyle="1" w:styleId="divdocumentname">
    <w:name w:val="div_document_name"/>
    <w:basedOn w:val="Normal"/>
    <w:pPr>
      <w:spacing w:line="750" w:lineRule="atLeast"/>
      <w:jc w:val="left"/>
    </w:pPr>
    <w:rPr>
      <w:b/>
      <w:bCs/>
      <w:color w:val="102A73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ocumentresumeTitle">
    <w:name w:val="document_resumeTitle"/>
    <w:basedOn w:val="Normal"/>
    <w:rPr>
      <w:color w:val="102A73"/>
      <w:sz w:val="32"/>
      <w:szCs w:val="32"/>
    </w:rPr>
  </w:style>
  <w:style w:type="paragraph" w:customStyle="1" w:styleId="documentsummarysection">
    <w:name w:val="document_summary_section"/>
    <w:basedOn w:val="Normal"/>
  </w:style>
  <w:style w:type="paragraph" w:customStyle="1" w:styleId="divdocumentsummaryfirstparagraph">
    <w:name w:val="div_document_summary_firstparagraph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character" w:customStyle="1" w:styleId="divdocumentparentContainerleft-box">
    <w:name w:val="div_document_parentContainer_left-box"/>
    <w:basedOn w:val="DefaultParagraphFont"/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ocumentprflPic">
    <w:name w:val="document_prflPic"/>
    <w:basedOn w:val="Normal"/>
  </w:style>
  <w:style w:type="paragraph" w:customStyle="1" w:styleId="documentprflPicdiv">
    <w:name w:val="document_prflPic &gt; div"/>
    <w:basedOn w:val="Normal"/>
  </w:style>
  <w:style w:type="character" w:customStyle="1" w:styleId="documentprflPicimg">
    <w:name w:val="document_prflPic_img"/>
    <w:basedOn w:val="DefaultParagraphFont"/>
  </w:style>
  <w:style w:type="character" w:customStyle="1" w:styleId="divdocumentsectioniconCell">
    <w:name w:val="div_document_section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ivdocumentsectiontitle">
    <w:name w:val="div_document_sectiontitle"/>
    <w:basedOn w:val="DefaultParagraphFont"/>
    <w:rPr>
      <w:color w:val="102A73"/>
      <w:sz w:val="32"/>
      <w:szCs w:val="32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left-boxSECTIONCNTCparagraphsinglecolumn">
    <w:name w:val="div_document_left-box_SECTION_CNTC_paragraph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common-lngg-skillparagraph">
    <w:name w:val="div_document_common-lngg-skill_paragraph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ivdocumentleft-boxsinglecolumn">
    <w:name w:val="div_document_left-box_singlecolumn"/>
    <w:basedOn w:val="Normal"/>
  </w:style>
  <w:style w:type="character" w:customStyle="1" w:styleId="documentleft-boxcommon-lngg-skillleftlnggcell">
    <w:name w:val="document_left-box_common-lngg-skill_leftlnggcell"/>
    <w:basedOn w:val="DefaultParagraphFont"/>
  </w:style>
  <w:style w:type="character" w:customStyle="1" w:styleId="divdocumentcommon-lngg-skillparagraphratingText">
    <w:name w:val="div_document_common-lngg-skill_paragraph_ratingText"/>
    <w:basedOn w:val="DefaultParagraphFont"/>
  </w:style>
  <w:style w:type="character" w:customStyle="1" w:styleId="asposepreserveoriginalpnth-last-child1">
    <w:name w:val="aspose_preserveoriginal_p_nth-last-child(1)"/>
    <w:basedOn w:val="DefaultParagraphFont"/>
  </w:style>
  <w:style w:type="character" w:customStyle="1" w:styleId="documentcommon-lngg-skillparagraphnotnativeLangParacolon">
    <w:name w:val="document_common-lngg-skill_paragraph_not(.nativeLangPara)_colon"/>
    <w:basedOn w:val="DefaultParagraphFont"/>
    <w:rPr>
      <w:vanish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left-boxcommon-lngg-skillrightlnggcell">
    <w:name w:val="document_left-box_common-lngg-skill_rightlnggcell"/>
    <w:basedOn w:val="DefaultParagraphFont"/>
  </w:style>
  <w:style w:type="table" w:customStyle="1" w:styleId="Bgtable">
    <w:name w:val="Bgtable"/>
    <w:basedOn w:val="TableNormal"/>
    <w:tblPr/>
  </w:style>
  <w:style w:type="paragraph" w:customStyle="1" w:styleId="divdocumentcommon-lngg-skillparagraphratingWrapper">
    <w:name w:val="div_document_common-lngg-skill_paragraph_ratingWrapper"/>
    <w:basedOn w:val="Normal"/>
  </w:style>
  <w:style w:type="character" w:customStyle="1" w:styleId="divdocumentcommon-lngg-skillparagraphratingWrapperCharacter">
    <w:name w:val="div_document_common-lngg-skill_paragraph_ratingWrapper Character"/>
    <w:basedOn w:val="DefaultParagraphFont"/>
  </w:style>
  <w:style w:type="paragraph" w:customStyle="1" w:styleId="divdocumentpaddedline">
    <w:name w:val="div_document_paddedline"/>
    <w:basedOn w:val="Normal"/>
  </w:style>
  <w:style w:type="character" w:customStyle="1" w:styleId="txtright">
    <w:name w:val="txtright"/>
    <w:basedOn w:val="DefaultParagraphFont"/>
  </w:style>
  <w:style w:type="character" w:customStyle="1" w:styleId="divdocumentpaddedlineCharacter">
    <w:name w:val="div_document_paddedline Character"/>
    <w:basedOn w:val="DefaultParagraphFont"/>
  </w:style>
  <w:style w:type="paragraph" w:customStyle="1" w:styleId="divdocumentparentContainerleft-boxParagraph">
    <w:name w:val="div_document_parentContainer_left-box Paragraph"/>
    <w:basedOn w:val="Normal"/>
    <w:pPr>
      <w:textAlignment w:val="top"/>
    </w:pPr>
  </w:style>
  <w:style w:type="character" w:customStyle="1" w:styleId="emptymiddlecell">
    <w:name w:val="emptymiddlecell"/>
    <w:basedOn w:val="DefaultParagraphFont"/>
  </w:style>
  <w:style w:type="character" w:customStyle="1" w:styleId="divdocumentparentContainerright-box">
    <w:name w:val="div_document_parentContainer_right-box"/>
    <w:basedOn w:val="DefaultParagraphFont"/>
  </w:style>
  <w:style w:type="character" w:customStyle="1" w:styleId="divdocumentsectionnth-child1iconCell">
    <w:name w:val="div_document_section_nth-child(1)_iconCell"/>
    <w:basedOn w:val="DefaultParagraphFont"/>
  </w:style>
  <w:style w:type="character" w:customStyle="1" w:styleId="divdocumentsectionnth-child1titleCell">
    <w:name w:val="div_document_section_nth-child(1)_titleCell"/>
    <w:basedOn w:val="DefaultParagraphFont"/>
  </w:style>
  <w:style w:type="character" w:customStyle="1" w:styleId="divdocumentright-boxpaddedlinedate-content">
    <w:name w:val="div_document_righ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  <w:rPr>
      <w:b w:val="0"/>
      <w:bCs w:val="0"/>
    </w:rPr>
  </w:style>
  <w:style w:type="character" w:customStyle="1" w:styleId="divdocumenttxtBoldCharacter">
    <w:name w:val="div_document_txtBold Character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divfirstparagraphTable">
    <w:name w:val="div_document_div_firstparagraph Table"/>
    <w:basedOn w:val="TableNormal"/>
    <w:tblPr/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divparagraph">
    <w:name w:val="div_document_div_paragraph"/>
    <w:basedOn w:val="TableNormal"/>
    <w:tblPr/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G.MAHIMA KIRAN KUMAR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9244ac74-5b1c-4e35-ad33-5719165802d2</vt:lpwstr>
  </property>
  <property fmtid="{D5CDD505-2E9C-101B-9397-08002B2CF9AE}" pid="3" name="x1ye=0">
    <vt:lpwstr>4G0AAB+LCAAAAAAABAAUmrVirFAURT+IAhm0RIK7Q4e7O1//eFVSJBPm3nP2XisJDdEsxeMQScIUzbEMDiEsxXAYxVAYC5NsZdvwYYpc79Vswp5YfwuB1O5dA1gu9DfOWCAvYYXJJyLPYYEsk37Yoj9OskQx8U5hUb8O93QIFgEEqPhnW3cJ+veLZUBVcATETvRok209J7AHCYkhZDdi3EBXwllwFh5Xb8LDvCe7bVMZZ6wNLooOPQdvqJd5xWn</vt:lpwstr>
  </property>
  <property fmtid="{D5CDD505-2E9C-101B-9397-08002B2CF9AE}" pid="4" name="x1ye=1">
    <vt:lpwstr>qxfHJKlzoXZwHEyu8mWA0dvSMpQr3swlX5eV3ZtLaY1va/PMSkwmKoMdjAfLpzHTdMEgTeD0RjLnbP1b5FSy1sn/7nwCk/ry8wKMb1mTwr4vQNHhmdt3DcSw3ovL7eW1vWhiSXBVa4/EL1bkkOQdyCRqvhXePbKtEYVa75yLvSrSKWLrpDeQsmB02ns6xYxT8grz+1+QPQjmEHFfJLFbGd2wa9GQJ4gdnbnW/EFnttX3COlnAs1xJYhBOAvL/BN</vt:lpwstr>
  </property>
  <property fmtid="{D5CDD505-2E9C-101B-9397-08002B2CF9AE}" pid="5" name="x1ye=10">
    <vt:lpwstr>2jt7kFDVaf9BfYevljT3remwyfXDPHHw6mVjjLojDVV/p+fCzdpIBmh0uHkJ+3TJGSW7oeJ/52OYgF8bZuSgffspkAciFnh4A92TIzJuXEjvlLqvCfV8dy2TkSgsmkYiU9C1WJ4MBqPu+7d2I1VLblXiBTuLZ1pPlzRaQMEsAslhscyN22JqPvQryjuYsmwDLore9wXzuwYLmjwp6P6RmFQKUUx9NDZ1+FNvdLJWNugw31JCugja5/oE8dD7Rue</vt:lpwstr>
  </property>
  <property fmtid="{D5CDD505-2E9C-101B-9397-08002B2CF9AE}" pid="6" name="x1ye=100">
    <vt:lpwstr>XA77TCYNKzUs/VhfCf1+TGTZwK8ZoNvs8LSq+FV8n9i8nxKDeEH9GhIkIWi/V0qZ1fI6lZ6SMNPPxwXvytCP0hEdrst4eO0Vtdac/gPSrQEBuzWnJpuJyPFhVDhCK39jAQpUbU/1lUP8yfns3BSe9pGZozZC8TP8b8JjsWwlX1R07HrU7FnuJ3FrzStFCuqZJJr0vHVNR4jXiyj2iI7247WZtVW32wDJzMhcDU686m5RITxqnCeV2l+taWknVOB</vt:lpwstr>
  </property>
  <property fmtid="{D5CDD505-2E9C-101B-9397-08002B2CF9AE}" pid="7" name="x1ye=101">
    <vt:lpwstr>6OI37nD9bP4KTqU11YrUOvgPlBcP9HuO/Mw7R7nBGcCYME0maPaWdCll/6QEuomQZAxqklu18tyycSUUNfPUVoEtblda6N75v+025A65r/HXW7tZJQyL8/WZbbGzwZUIvdkm/inJPJO95E+PAUmOtvAjX4X7OrZMdqUnt9/D99Gtv6tCfNHguzooXfiZpKENAfSFwpVS78zjGNJx954rLO5ZvPFdmnW7Yz4gGWl4Ce0x9FZr7fthZ+OLa6X2a06</vt:lpwstr>
  </property>
  <property fmtid="{D5CDD505-2E9C-101B-9397-08002B2CF9AE}" pid="8" name="x1ye=102">
    <vt:lpwstr>EERcEAN+HWc7XEBOY/STPvFbNcOPuSbmJs+XeVCitK16Nxyd/lv4estxIUQ5L3FmxKE5QHuT5RaRX7Zb37A5x8OB0i4efn8eOh+FcFlsm2wT0yzg5osMZxa8tyRZNMcGorwPIlN+nWFai/UuUdLi9j7nvKFtPcvmlDopVuLgF8MRZZPhm1z4GGXI0sHJu+nMo2RsD8Rcb8W+NxoyJZ7QI6FdInJ8cP/gpgrpJnoETBCUvql5QpeerM2KcvwXGzC</vt:lpwstr>
  </property>
  <property fmtid="{D5CDD505-2E9C-101B-9397-08002B2CF9AE}" pid="9" name="x1ye=103">
    <vt:lpwstr>hnYBoquW+hmFf3wyegQYFqC+URb1E2PseUR7JUaipDKpWKXft+B4mu9YAk6kmkwUoLlzZWVvxyS2CEe2QOWbOw5kINM9YUoTn8qGGKvbx0TYPT4wGjVz5vcFlH4BMuGmKeh+uzEsbMywL1QAZHhfsinl8Ivl321/robG4D80RsSaKVmjiuf8EaY2fGR4bOWGrOgvYR8pUJytlVmNXYqShSQDSdmxiZ/o/cxPt/YvzxXqZ8AHONPFZeijWtgV6UW</vt:lpwstr>
  </property>
  <property fmtid="{D5CDD505-2E9C-101B-9397-08002B2CF9AE}" pid="10" name="x1ye=104">
    <vt:lpwstr>d/ROUb6gPobCMtP7z8VUScBOOrCXE4XcPb4F3uoaHox7Cei8IPl26O8nxm0wrccvD81+anua2VpNNOxTIJ73dAfUzyRc0eQH+P9bvubx/oGazQNz8bl21agOTdOthBLRcr/8XLSItuZ1NQVIm3WvaIcx0gbmMPZ/STltUs8c/kcxyRtfjRX7XVGNbRR2EjMCQq033jl6s4/8iZLWGHfsUKG5O3/qwnySKU1gnFicNKAtJzXHJFy6ZBPeqW1RX58</vt:lpwstr>
  </property>
  <property fmtid="{D5CDD505-2E9C-101B-9397-08002B2CF9AE}" pid="11" name="x1ye=105">
    <vt:lpwstr>+6RoDRptiLzZCAz4eblUcIcR0asszHKuOzH4m1ARKKpGCisyyWZi5DCvHqEsFxPIaOk9qdmcfb6UQXY2ikPIpl3tt4yXYR9mrBIwnxALdVd4N89/vStC5Ax9wU3QsGvY5Skkl6k/ewLIz1gwg92rvM9GyohcIPL6Q/WOx5+V5EMmIOSGS1f51sKJr1zPRRuQgD+pl/VqSpGKMwY8zcPY3ecC9yJE6u6GmVtTZyYsVkRm8pNZCD+baKbIq+ETPJA</vt:lpwstr>
  </property>
  <property fmtid="{D5CDD505-2E9C-101B-9397-08002B2CF9AE}" pid="12" name="x1ye=106">
    <vt:lpwstr>jxGzZ9/S7BsDotV1Ttt+sUgVwzryutWCN6Zf3+AOUXG5yesA4i/5T6N+HP4n2E7JMAkbAlbZhIVLyC5oda4XWVgXcB81jBgVZlqcSW3rgmUSQtw7oOtZoZD6Zdt2ajL4Cjb9RmEm+gt6AzpJtrfWZ43Np1fapy+22x/dn9sp4xXJ0la6xYK/0uusEl/d777DfhHRcPN5j59uj6KKnllvXwWslOvlqTPeOP0HjVwR4c94tlPdZDPvc5bmkDw/TH3</vt:lpwstr>
  </property>
  <property fmtid="{D5CDD505-2E9C-101B-9397-08002B2CF9AE}" pid="13" name="x1ye=107">
    <vt:lpwstr>pUMUssZiNcVaD2qNnoxK9UKLPYBQZKLWBQI9Wf2bA+/FbAohNzg+6nN0ZI93UtChaWAXIMs6ORC4CHjju/4cirMBijbtb9JwqnsWGiqEEle1HOLX73cwrrWN4eu08VV3xLI8F5aa2/8gkLF6jFwQczKXaRm3eH6sOyz3y7dty4KerrJgNFdlO2OZvg9fcz0ZZJenBI/tr/e5yIiGNyjgWnhKPz4+Eeb7PCjY6fVtezWEdIlR6Yg1O40mO/NQM6b</vt:lpwstr>
  </property>
  <property fmtid="{D5CDD505-2E9C-101B-9397-08002B2CF9AE}" pid="14" name="x1ye=108">
    <vt:lpwstr>/PiADpmQXRZ5fdJsNmP+m2tsb9TvU5L0B900wPw1bvJYMlOQutkZ1cZijmLjDkTsv+HRKl6GxGS4q8q1o9JrxJU3nJXtpWHtc+vTOjz16tT3GASDw+vsfTBduT3EZUx+u4OAS8ICPLULo/cuqGuwjuj2ku2bgJna6+wyhuUP1YNcpl9i0hmxGzQJdO7lFGpImidHSJ7BuSu8Gk4tOqSr4MSf4kzU7wu4C6VDZGww9aypzac5uhWJg1bW6KNuuia</vt:lpwstr>
  </property>
  <property fmtid="{D5CDD505-2E9C-101B-9397-08002B2CF9AE}" pid="15" name="x1ye=109">
    <vt:lpwstr>WwJl86f/TyLpjQZep/8Lokzi9zPulczpX4tg0XjSxXQr6zaO4SRJ+UPbdNmO+sLx2lAktM9zpOdDh73EGYeHtarHGS9Wa1EJi8GcXB+QeVqnQF8Kf/E1kPPtiuHvDbidDftJMQLtfQooyGUq90xgRDlPKeHnBZts5NRxIDG83mvuU6nmN21QyWVRUrmqD1UOKdNA9bHzVsljAzM/N7NN+m1uY6FfjY3HxJT4q3k5AmRhOUMlMFk6pqvxGBZiXmC</vt:lpwstr>
  </property>
  <property fmtid="{D5CDD505-2E9C-101B-9397-08002B2CF9AE}" pid="16" name="x1ye=11">
    <vt:lpwstr>Ardt93ESiN06UTnsD6a9cuygim9ubLLGfxyFNJQ9Qj5YE61beAPgfSXWjjLMlOMsdkfchYdylrd6Sq01lrw7zA2T1yAeAvXSbXpqGDHX25dvKD9QT8uPpTnQsgjxj1BMEn+3EryZBG3QFj67oIybvrwXuBe/tNOiclt62ETW5FmH1fcqiP+gl0uwDN8RZRBKOVWvErUQwFtZI0L9X0eyekn+GdM2FP/Krrk3ddMmblRFIaUSLguVW7GYO2yu2Hf</vt:lpwstr>
  </property>
  <property fmtid="{D5CDD505-2E9C-101B-9397-08002B2CF9AE}" pid="17" name="x1ye=110">
    <vt:lpwstr>ePIaczZNqDnfVhkBhU+5L8cqY5kF6opnP2u4h3EHol5+2fOUnvxTnU75rHVFrLx8liDGaWbmifzcdwvmgG8EM5Lsa265vJnTPTewjfO2qPKW3PILXrMEEWjDziiQabnJlPYsTMdEqBSxWwGPUCEzhCxaqemEmDgDw9hfii8f2uVDxwFva1cpP62CrEWeUpXQRUlqd7YN1iJtL8gnENIDvpeZe0AoiNJ60LjbK+JEjMgxflmKgtKu776uO5LVHyb</vt:lpwstr>
  </property>
  <property fmtid="{D5CDD505-2E9C-101B-9397-08002B2CF9AE}" pid="18" name="x1ye=111">
    <vt:lpwstr>Gb2sRtAo4cYlv3gUGgiQJEA4hyhgDMUn5zeV9QFYcyMec9g+Qjq2y8QdMNJdTrhy0rfd3B9AAy9VwbzRilhj3jdVhi/rImFw1+oI44jppzwOiIxpIHFVFH+ABlM8pHgbQAA</vt:lpwstr>
  </property>
  <property fmtid="{D5CDD505-2E9C-101B-9397-08002B2CF9AE}" pid="19" name="x1ye=12">
    <vt:lpwstr>nm5kjhORm4VnN3nkW+Qv4CNGsQrW+1s7dPFaiXYxnYZncQmkWx2GRGGuMpENIgNHRr/F6/tOEfdgG2KyB9AE/eIESib9dNxjA6/d/n37brHMSQ1WpBvVoStMd4ik70HF311t6qJT9ldY2OyvJWPtfy6XJuA6Sy9L/Op9ZDmC0T2DBlDX32/3R+OmP+3hUaDcFMJ0F/z1vCOjw+Pt68jhCls9vBqlqA3gtTproD9Q03BMyuzx7T1yaF/OX1ekZoM</vt:lpwstr>
  </property>
  <property fmtid="{D5CDD505-2E9C-101B-9397-08002B2CF9AE}" pid="20" name="x1ye=13">
    <vt:lpwstr>yztMANJe1BDE9pcJHZm6Hymg4IfaVGEJQQxP7JMUfZVfnju8PP9jCUGVbxAcGjt1Vctpb2ORP4R0YrEKUIarx/tojkppRGB5UfxtL5vO9pRnS+KEaE2m6UEU3Lyns03XCYBoI+yAWI5fs7Zhgk4f+I9tuz0iOcf3RNyZkGxxCAKXC79WiDnfc0qGmlxJqisSfYuLeiU0Wwijw38R7+PXhOqA9btf+R7Jn2MTNKxHpwfD0tbMGke4UVWe42Lgr3f</vt:lpwstr>
  </property>
  <property fmtid="{D5CDD505-2E9C-101B-9397-08002B2CF9AE}" pid="21" name="x1ye=14">
    <vt:lpwstr>sRjZuQDU4LZRNl9H8Yvzn6bEGUq4+xLOj4GzxClpnn/XmLj0pfIcq+dBgPdJ9r/cgnz87EU69m9EjZPdiUHJWNlcvSbP/VmXeBTLnuvJnUdtg/CEymG+CXydoN2UPuwiQedw2XaYf8OpglP0QdFIg6UHhiD0vcuF78q/zXh/GOeHzZoEsT3opldqiAFCp6Z/t8Ls23OsxfyMt6qa4YfvZ/ma7oN8iLmcJemv8QydYOK0zr47Oh2BBUf27Vg4Fs2</vt:lpwstr>
  </property>
  <property fmtid="{D5CDD505-2E9C-101B-9397-08002B2CF9AE}" pid="22" name="x1ye=15">
    <vt:lpwstr>iIKSQ6GzOSOxqlrE3/EBw9/y+/qhZ+lp50QpQFgWWMFiXLtfkO82wUXVQBti5lt/NHvspfdYAQl9yf9ftX2Wq6ChyU1VaIy901pmgtRHisx/T0iXAyHwhXYzcHskkFS9EBK1C4Jsq41jKleiYI/MrjpHZL/YmZQ/n62iDcbOA/UZkk/LkfpfhuUqsvqE94XNVG/1KuJgSi5Ot8x7TFS+QG8fWJ/R5EuRrgEEYlBi94a1NFjSpmnxEuDU3VOk8WQ</vt:lpwstr>
  </property>
  <property fmtid="{D5CDD505-2E9C-101B-9397-08002B2CF9AE}" pid="23" name="x1ye=16">
    <vt:lpwstr>TW1+1HVRGHLzfEa9WGgqJwxRvkuH6AFYK++JUGM6bhDPo+7BjjLWed5IWQkuWoFNC9Fe+Xig75//V/5hgG7/ddQ5mqqSXsWHfyRA7orTDkwSp4maZz/mDetw/CFauJMicfdC6Q/NFCOeHlswf+8Xq61YzcQAg5cL2Q8/Y1SR31eiJCGljYL73GtDsAnR7NZifxpj2Y5bEaaSQTtcgw1FKFfSTDRPRt++qoCvRriBOmHnJzriIxrshx6NuNbXdT1</vt:lpwstr>
  </property>
  <property fmtid="{D5CDD505-2E9C-101B-9397-08002B2CF9AE}" pid="24" name="x1ye=17">
    <vt:lpwstr>u5MVQxQQq1MoxHQRxcrt+mUn6aDuuUXbdikQDOeYORN9UuzxEH3rsvQdmTzwTGitdDGHXKhK5WpBLqE2wt0hyr5gNHp2eZ/R0jE9WS9OnF7/dMRj2b5ahivAXjI3XL+C/FCAEYtFBqTf0X5rXePN1P79e8pYnHtMjz6ZYwCBiWLaqxzkgGLzZjfk0F+E1z05rHknD90ES38k2sNOLjBUViOBg9qHLyP5CVFMpk48HAcs71ZXWSTypsbyGzmilSo</vt:lpwstr>
  </property>
  <property fmtid="{D5CDD505-2E9C-101B-9397-08002B2CF9AE}" pid="25" name="x1ye=18">
    <vt:lpwstr>Ak27LP5qOAYVe9RnFfjDSQVm/SacDf2KMrWhPqctR4m6POlhLR6HMr1ae7pWmhYCSrH/KOHMQS4Oz/OOhP3C/kh0Ro46dkLpKtNZ/rHTR52fGjabsBVuodjcHfNkkDupv76yoyULx3nCtOPid88mzDtT2d/VijGqKg/l3b6rI3bmiXmSXZuo8cKTgCJ25UBOWLpfwqn2M9KlHeSRvRu75ZchTQnrpNFbD46rvP2+E3+s1v6D0DwjafRTjgNFWUR</vt:lpwstr>
  </property>
  <property fmtid="{D5CDD505-2E9C-101B-9397-08002B2CF9AE}" pid="26" name="x1ye=19">
    <vt:lpwstr>Mq2XDlfaA/Os/r7cztdNvS1Mv5qZdb9v8T2Ui4ZyZ6lCws9Tn4VDqggLAkm0EE79Pc7mWXOPYf+Nc/hzknJ1pki3SbLeH9y/sMcE4Jj7CnbCNvUusQL9+4Y1Ho76unDhNx/wNglJdL6R2ULR6CclPIRwRBdF4GzjRzPRoHH38x/tPDX2K+uMXE8ZwTrEPNgFj4DcL/hbTQ4Qa3IvTx00Zk/cdBhfjPPAdjPZ5U7dP9Fjm3S02/FY7RFtC76FNKh</vt:lpwstr>
  </property>
  <property fmtid="{D5CDD505-2E9C-101B-9397-08002B2CF9AE}" pid="27" name="x1ye=2">
    <vt:lpwstr>AJyHYqYNuCQHSYjLzHdP0IDme9W5+gD+uNul9E1zLyI26yHhlpbhtqOeW+dL2nYz0IGmSF/Muktb9na4uOtD6BtprOeN8cy+hAQYvcBn/OdTLbIqf+hhJPuwLgdJTY5xIfHzk/Ms1+oDezmexy4iLsMj65gUz/8wl+PV5xsYBdDFzH/SUd2/ZjxmHPvIC9nSzC77zDhzOWXlV+4Zhfjt1TL+SeYWBDOgYjUyPpWpoE/fZKN5ThZXvasOIkdWMdI</vt:lpwstr>
  </property>
  <property fmtid="{D5CDD505-2E9C-101B-9397-08002B2CF9AE}" pid="28" name="x1ye=20">
    <vt:lpwstr>hTZdumYBmhVDBsYV5etFcEtQoPD9caVDm2RyfH7wB939sBc1H3F/GP/n2N3Mh6BlajxK4UEOAh5Dk8ia2NzMofFeikCd0zW60QQh/nQuzPjLZutzTK7sp61WndwxqoRs36Hpz4IUM4aJEdtYT2AjJbNCslHvbhjDJMYgVe5OKlrsQSJ/92oQCOSbYm4joog6wMRq9UuHc7DyGIuzaAR1UKnY3saq27qLYPrxRvqOFRIutRk1aiMvzyoV7SULZiJ</vt:lpwstr>
  </property>
  <property fmtid="{D5CDD505-2E9C-101B-9397-08002B2CF9AE}" pid="29" name="x1ye=21">
    <vt:lpwstr>LvzJabpC2aM2KfmCZ7RJK1r2aK0QiePIS7yr26csNS2lqswLOL2SB+B1Ul3+0WfySPbN8v45JYGO6r4C+AItjYQQXHBRji1dEqWHa9HsXSbdvGYBMOzevu7pV/c+nQOgOEizgUs2Kb10+1p9lMihuanBVVsl73kwAbcobOjLR/HpwUt0DKIdF1rNz00nEjgp7UO/VzAK5rrhn0uBnISwjqAl+ELXJnUUpquYz+J79hxqPLRFRxj4Wdqy3jGjIMs</vt:lpwstr>
  </property>
  <property fmtid="{D5CDD505-2E9C-101B-9397-08002B2CF9AE}" pid="30" name="x1ye=22">
    <vt:lpwstr>c2DqPAk8WYBoV7MzsZILKjycmQQfVpfmB1PjsSpC5GzhP8Q9tjzMxDvQg1mfWYoK0TYMZ/B5Jd+WS1dDvfQwobfkSo5rhzt7g5JIG1ccsFVdZXW3Pz5hGhUcZTMs7jWzHSUjeLhiXpUMSs1ZU5kMwd54msZsy3pmPyiH5RokVdct3bSQefjlKy3TO/OYv12OOL45F+nVIsIs99+017aIQNKPye5BJYaJRHVbv7JLdBli51IJKdgJC/8DDQePxcI</vt:lpwstr>
  </property>
  <property fmtid="{D5CDD505-2E9C-101B-9397-08002B2CF9AE}" pid="31" name="x1ye=23">
    <vt:lpwstr>EZ+pD8+BRpSzTh3BaPD296w3qV+V5txNrUCgRSXzp/Eq3oCKyscZfVeh40schrxsbROVzrDWbWO/unkqUo86eBs4pTL56TgTTmc3y/ccFsGtxj0SfBNjKxhpU5lPWc+6fkhjbTSU7u1CyopLDh2tedIS4Izj30vHO5EecX6GXABUh3t1ZIR8Cn6+xDMX6W1KoNle3dJfRHa0xFN0wQEfuooywkEyyAE154Gv9hmsgi6EIT5WucjNig2zafeaqr4</vt:lpwstr>
  </property>
  <property fmtid="{D5CDD505-2E9C-101B-9397-08002B2CF9AE}" pid="32" name="x1ye=24">
    <vt:lpwstr>fSXQIAu+r54VSGmfLYBhgvYMI2GUiSXDfHoSooAj1IKYfEHHjq+P8OhBth/qt246MRHi4QE/H34Z6DkBhhgYm9sgyIKNWlCdOmhSbmJyGmkHMT3fWgqDBefEv1zIGtXtZKtt6eHYDatTffKtIc1zYWuJHCQnjHR1jHqZw5lKi+HaZDW5MZwb36mTQ43is3a8WGJ7BnmkpnRp4/2XZOFl0OuHaxD8f0y1CAaxO0X0h4q03gQLDQi305ruUGR6m2+</vt:lpwstr>
  </property>
  <property fmtid="{D5CDD505-2E9C-101B-9397-08002B2CF9AE}" pid="33" name="x1ye=25">
    <vt:lpwstr>8ZAtMuTedvyOngOLb9YZlfD7y11NvroxrXVDrBZasOMsEBKy+18gudofs3yw08jmC1SnYl8Nao33FnCaEQNzJMHEDzLfYsfIE5oFMzMGsZQxU48Kc8uuibXnw2c2lJkg5v/YCLOB0fqLd26DW/CH4Pqw2KHkhj/AxDjoZXgkpnJkbqOaoWydlPKBKmyK4q8Qk9SdAp/7HKoKdippnNKFEGUHPdxoobxvkRA2KaRLsOQY/G2uHAYzdwSCl0ES31E</vt:lpwstr>
  </property>
  <property fmtid="{D5CDD505-2E9C-101B-9397-08002B2CF9AE}" pid="34" name="x1ye=26">
    <vt:lpwstr>n7bjdX8+EjIUMLDKUt/UUlM+7+AD16fyRW2TCuEEGGLgRxm+JCHdEiyJuxpil/LVPC/V3GlIbf1JSil8RZqSU1sUCFhGj72uYbGITTQzzX0D1redPVyzzQNFLaldxO3umEEXbXHy+NlZl9O2x7d84+WzfWzE9qrKdAmFrHietnEWQBQeT0osgKOaiS4csUaMbdwd6OUHrZjF3d/mWYNiDGBQccbedc/hmfRV+XD0PrTWMJbtX0mFv6qfbtkdvqp</vt:lpwstr>
  </property>
  <property fmtid="{D5CDD505-2E9C-101B-9397-08002B2CF9AE}" pid="35" name="x1ye=27">
    <vt:lpwstr>NM/qL/xkuJWd5XFaV9NsF1h0iiiQI7NX5D6+nYOrpaJ9NCkDGZekBxU7kcl+B60Zp64+znE1uZMREGmtArxPMPsCYX/Vkh/odFbny0Vx1WjMWJS14JCwHP/CSrTvdRkTdAocHORhu/F4HCFBkE1JL1ZO8P4SvBBo37/d6suxyPR1dedTIGe/TdZJEs1OtlEVzmX7ivAxgnjXtPjKpicqBSgsGVxFqWkltLM99rie0ocVOQV6v2VSvIsmwE0NhTP</vt:lpwstr>
  </property>
  <property fmtid="{D5CDD505-2E9C-101B-9397-08002B2CF9AE}" pid="36" name="x1ye=28">
    <vt:lpwstr>T4qQik64HvL7lZt+17F+h1abHYmwl0Yl+U5i7A0vRbUJR8qFwuznkh8i80E6pWSxs2CQOAFJGFKOQibPkSpVhQI4+rEgmsjLlcQzVHPgcDYONCSLNYpYVNM2tcUUjpBKdb/+UQt8LhBPPAn9jZY5XVieyzBF1RhYGgGBGso5W5kCuZ9gXLeu8XNiLUpSoFm7oowbTM890xxadH6ov3/DN9KGyV69TSjpK7gQfnOCy8tKZFTxAWI6HhHQKs2wJ8a</vt:lpwstr>
  </property>
  <property fmtid="{D5CDD505-2E9C-101B-9397-08002B2CF9AE}" pid="37" name="x1ye=29">
    <vt:lpwstr>kTJ6EVOwRpX/lN0gacKQvsEVa4C3l5ZU/86fuEoL+9KnQhKCJzTVB7J+bwbfi3tBuARC13oZ8PsK48DHIStIePg2pBIX0B+xWG6NIGLIuRx2ZfEp8W9MCmwAoMngSUWhy+2tlu9JZ0ATU95gJiH3KyYaMSNWnEkqjhMHuiRvTEA8UZ4EUL5FtPz06gzd64/DZw/kYNEvDyDkPpzlK9Zl/q/n3myU730r76jjT3eaQElUGSpK+IuMCcqBvjOi9mx</vt:lpwstr>
  </property>
  <property fmtid="{D5CDD505-2E9C-101B-9397-08002B2CF9AE}" pid="38" name="x1ye=3">
    <vt:lpwstr>83uWItQaNUkBBe34RURqcmm5AFHkpUH5mWehNWw5lKqZTME6smuj5VQRgT329+JILtqwsn9QP7Q7hkjaRKU2GOGPpc8tN2BWoBQ9nW6FPJ8cxdWy+6AxAhRStYQ4l1OSdEoLK/ExK/BJBAyM8bqG09/kBlnjDQmc0IDsuIO1cL7q1D9vNsQx6ib3e5o/hGTDJfCH4dY9IXTgFbAdA0CK2DNpYsgj/PrmNBjx3sn+YLyQlZFQ8/m7zw0N93fYehU</vt:lpwstr>
  </property>
  <property fmtid="{D5CDD505-2E9C-101B-9397-08002B2CF9AE}" pid="39" name="x1ye=30">
    <vt:lpwstr>2x+T5kC3801YHBtWWFs1UB/Nbd+QgAspZhK8+/FC3tbXhIyvsF2bd2yMVvMGBU22+8ms4bp1fss+y3+ycsPnH7ioG/xn9EHFTavutF1/bv6N41o1AHjq2saM0Zxv086fKGv6N7QY3lCQoIsAg2XXr84+2/ql0wfxwAox2kpiBRj/hjrA84LSyTjpiGlDISynXPjMJw3sSpkNmIjyXiQWViwLmcfi9ai4LDNXxjs7xR9fRvJoCkUFN2xk7oZrojN</vt:lpwstr>
  </property>
  <property fmtid="{D5CDD505-2E9C-101B-9397-08002B2CF9AE}" pid="40" name="x1ye=31">
    <vt:lpwstr>opRdfgutyxeGm5Ac/LhMaE1wNcyZXVAiVgMaSgAuoI7oqDYq+MkwfytfNTw2CcYtooM/ph6uwqAzNbEaaC7eYMeDvx+UgHAoDTLlwLLhl6P7HMXsyLsHGM/qZiai841CjzcRTIscAybtbAFT8oSdabB+UNTvYjHPTQgnCyjcAbRbQ1Hlb/aXz3Fp/MX1n7jCh9r+OeWRxfn9XlFqLL+KJMMq2hDJxfh/u5jMcy/+KajnFBqA58I+Vkm/fxLl4JD</vt:lpwstr>
  </property>
  <property fmtid="{D5CDD505-2E9C-101B-9397-08002B2CF9AE}" pid="41" name="x1ye=32">
    <vt:lpwstr>SibctCNMpxD+q3TiFr3PHgw8+KP9LjHE1A43RUBIL0msKGKf73GOJXA/4OTPMHiZ7cpFZXEJ6Rr0gyUHGiuiVYuVMSqlaadMI0yjHSP12wfqWAuJyqptbjfSPKlrrluCJX5IguPrC7QWRyOPxV1vBeZ2dXHZdVozJLsx9ogVr/V0OKwmzPqb60W6nLtAHYOkNxC/DU03rqnt54ZnMdySW1hYJ8NoLoaclqiUKYmgfdpPJodIlmtgkmT02FyAMzT</vt:lpwstr>
  </property>
  <property fmtid="{D5CDD505-2E9C-101B-9397-08002B2CF9AE}" pid="42" name="x1ye=33">
    <vt:lpwstr>4ohyhDyTv4pbRSZm7kkIcU2IxLGUihxf1ysp8HuCrkxXsk7z1cF/gIUuaibkOsT/h8669rkEbEOAocTtqWEO9Oc68LCaqXKBNtB6p8PS1IwJke5ZYUYgPHF3wg2FERoEOeOjZhcfdhSmSQiM6YQH9dP2FcU/LbMVN92vdTX85JM+dmwK3oqFYdrORScYQXgDAD4VXHBssD0bas4x5BNv+9NRyyNGiCdq7lWXyNpsnipkTVuL+2KS/z/RI/zgOmQ</vt:lpwstr>
  </property>
  <property fmtid="{D5CDD505-2E9C-101B-9397-08002B2CF9AE}" pid="43" name="x1ye=34">
    <vt:lpwstr>fAGru+/VWhPDrds0e7/YvcnysGJ38CCdc9ial1MjcCeIFymPv3ZZ9/KQ2IaLCte+Vnhih+Vs57q0t3uMkv3HpbxGwgJbXLGgKVjDzebi3dLmBjJaI+qLdJ3+zaWJLuZJ0rKXGcWmFiM3+4Y6mEaRM+v+IM6ih/hnt9DBAJf/FIxpqr8xwNC5tAeCWv5RGEu6Y5j3cgfKup7D8e2O5VpWR+CIqA+qXegNmuHt7EOgeMAe6DjwG/gn3YN/FjBDtvn</vt:lpwstr>
  </property>
  <property fmtid="{D5CDD505-2E9C-101B-9397-08002B2CF9AE}" pid="44" name="x1ye=35">
    <vt:lpwstr>jhr10QiQLoANOPL7KUO7RKrC/D+0uSPrUi8sawOXSoBAgcUwHhTlCpMrlnkxafmkeiGfU69YKjjle0iNaqAkizmMBp8bgFkHPmxtjhfpr6D3Uy4cNi77s6KbCZ2kViNHCrALAYXLbiNLiQavQ7cHrba3BwoUlJTDl8fnhXzq0fGbfGpFC/JAjdbZ1vAkj6z0r+Q0M/SW9gtp/2B/3P7r71gEyKHxx0R6EO6zqrGN9gTwqT+HjdHsE8DXilttvzN</vt:lpwstr>
  </property>
  <property fmtid="{D5CDD505-2E9C-101B-9397-08002B2CF9AE}" pid="45" name="x1ye=36">
    <vt:lpwstr>04ly7DPeAPrNTXuTJ0/++3M/n9+oXc6HrsgXd0FZ8+Gcm1dwIfNpwgsyLrWo4Hj2irhuKo2ltU8toO86XXc7d6OUCsn84E8AsSdE0+GveW4Ccw6QhvfXKH7QkLH2ibuaNcigMPl/lQ90nKwR+8WXKFZPpWD8YMrg7HEu9tOsMNeQmwD4bEtZ9qlgVNSoLDgoSknlIreL4/jbiuXZfdlov8hJVSy4cwkXLdHZVHeYzhKVv3eeCJxAHDiA2wTK/bR</vt:lpwstr>
  </property>
  <property fmtid="{D5CDD505-2E9C-101B-9397-08002B2CF9AE}" pid="46" name="x1ye=37">
    <vt:lpwstr>tRP+Ozaxv6JOo/cWp1njGhAVfbSJ4XOLPWeK7auiw+6AwpkZRlqX/npvZvnyYZpOirYtRt2h/i2feptUMGTaQg54Wkf3kwvN+4GF6O81kXMnJucSEdAn7o9PYIGrfdr4jrBpK/ugjXdFIJgTuT11DdW7fubGCrpXJb/tKBnEanNrTT5+b2xEaM2saQvYTF5D9V2tqPppS/7IukoGPapmk+OJoJYR8ygy0HWJv3KzPlkcUzOXSQ61szhyS5jld1/</vt:lpwstr>
  </property>
  <property fmtid="{D5CDD505-2E9C-101B-9397-08002B2CF9AE}" pid="47" name="x1ye=38">
    <vt:lpwstr>5u3EIgaa195/6Zr1BtiCZfgRuOeOalYJtBtKIiCKJAawsKFV1j50VYtBOVjX9RaY+WNgWU+JFyZYX7f6d3SeEtmFMrpGlXnF+lwIg+1bwfQHjrSqukw/0fIzMSlxVNJmMqxv4SI661H/rh8x3b7sAKE5w8fVwdD31nfM/e3Y9wbbTcaNrkM9oRxNQBo5DFkkhK721dnZHhZg+ZBnsgjC+UJ5SK5y1kSwyAHqZeajlhOr6pvq9JNsWEh3U7IHlDY</vt:lpwstr>
  </property>
  <property fmtid="{D5CDD505-2E9C-101B-9397-08002B2CF9AE}" pid="48" name="x1ye=39">
    <vt:lpwstr>chKPDqujO9BbNpu7l0vhzau6POIh5sbHvtiRycYr9UWJ4XPN/GXdW1NgdBX1d3ywAlMy7QoZ0n0Vv3YI9e9AcJHUzAqxQ1fOtXQIKYSsmeA4dD1cZgz+jpwUrzLRJzYD3Jk3u66TtUNhh+RNPtpG+LytcFJCNfOBQszyBrD5BM/WWJqaaeFlXI0K4BTUffT6GVqGS1zER21sRuemHYFqXDpOwYyTscb/A301X2xFZ41ygscCCl08mT7Q6LC8pWP</vt:lpwstr>
  </property>
  <property fmtid="{D5CDD505-2E9C-101B-9397-08002B2CF9AE}" pid="49" name="x1ye=4">
    <vt:lpwstr>SRkUuATOkGbvwqWQ1IndmKVQJAY6xRZPEcWTB61UuPsQ76HzVYqrrIEXHF9zazLqkdlh+ViMIXwHZkOFqhmkpRxHE0vyep2U/YvCtZGkvqv42z2exgYxlSw4sP2XYc3QQWCrL+UVxqNQ89g7PzamodnVkSNnE1fJT4NvNVF1LdojXoxn1RCkiTQJ0MrNoDNbKOvS9A2jqQYW43jyD7XS5ZlLrMcR1ztao/OG+LL+sDLWLb75Q3v1j6r/rovbrN1</vt:lpwstr>
  </property>
  <property fmtid="{D5CDD505-2E9C-101B-9397-08002B2CF9AE}" pid="50" name="x1ye=40">
    <vt:lpwstr>yqm5tebp+cCtWt4UCUDun2ipo5QKQKoU5JPCv14aVzVBrVDEIPIHUufrGzKISeH/X5LotOKKWL4ZiK3Pclc/Dxx+8C035+maP+vOwhZWyVoD6LC4t8c8BRNSmx9ZsJR+vp1HvcsQbPbJLn8OHAG/p5Kbm/4mE5Gqcnre69eB1QrwNcrNFzx3n/TVfU1KPnPQXO6dcqYA6eZscnnrWgAquANRpDlOCC/ZD83tqO38ohDRBDk0dszFAT5waHaMB5V</vt:lpwstr>
  </property>
  <property fmtid="{D5CDD505-2E9C-101B-9397-08002B2CF9AE}" pid="51" name="x1ye=41">
    <vt:lpwstr>I6w2LB83zNvJvwPkaoeblWPj/v2YY1IbK2jpNjKMBAhH2/uSjRKRk5eIjQb1c5XdLJT2LcW5uMVy9yVs2IuOhEvLNu9Awtk4s9amNS47DAl289ddRVVmc0+haOP5+tHjZgj21cJaHFaepHojaDcvmCGUHvUlE1CXRfPUSkEjEe8CumdSHkPiLrHY0mpEUITnNz25tw2VacA5VeyuyJ8IizYt4qODvx3oOTApDGSQDT6Ehod2wMsHuR/xD+7oIWn</vt:lpwstr>
  </property>
  <property fmtid="{D5CDD505-2E9C-101B-9397-08002B2CF9AE}" pid="52" name="x1ye=42">
    <vt:lpwstr>6q/1WckDkO0DuhNFgUlXYIi/Y2KMmaal1GfxO4lVAI5VDo8viipEwOp5mvar4kpAXr9k5+HKmItXSETZEw9PPIFoo8S9q2n6S3v+KRkCkV8ND8wsWOz53Bmt9fGHqaLfD79vypdb2i2YqyPpZUCGoiRJGsZmqWEto1k6k+isFVC/2QzBYZI/ngLn7eCpUOLRQ3LlDnMGXTjvEnTswvt8w9QiPSCAnOF4BQOrITNkXylaWyhSBtOdcxOukxSdWlK</vt:lpwstr>
  </property>
  <property fmtid="{D5CDD505-2E9C-101B-9397-08002B2CF9AE}" pid="53" name="x1ye=43">
    <vt:lpwstr>ZFzX+AjyG/vifvpzzfPq4XUI2c++pI/o3BRvTsUBVOPBkNLgVtyeQE/sP9KVZ1nAs6gETErw/4wXncJzmSA9raGs4X7TzVE6+7xaLGjBTrYlOK2/WfNN7lRVSZpXzyqEapjcOzHyScwxdbDa7gUNqy69Ur9eJi7sSPvlrILex+SOXnNj868bNCZix+bRqj7N0h/OdYhGHTcHEaCea3YQPfTKCu10SaAyevvQ55n69b6bh97A4HoxtenxrxLH6sN</vt:lpwstr>
  </property>
  <property fmtid="{D5CDD505-2E9C-101B-9397-08002B2CF9AE}" pid="54" name="x1ye=44">
    <vt:lpwstr>kGCHjhjLWuken4JIPyspKFtxYCtXsN1D4R3X77r87Ud1q+b5uCjd0RWNnHPIjaFKwf/IEdVZkgyNT6emBZ2vIMMkP35X1AdNTOu3RF92eJy7LxnD8Uwvmx/P3eFrdzjDzUc03TIHqIklBv9SfUkL7VJVHQx/ul6tIacxCzc77CPZLzrdkxv5C/lD9fmnmEIY3wUGT8DzbldDknN7H6fljeqLgonYc+V1mHA3JZtjK8btesTLZkESfPzEEm6VBmj</vt:lpwstr>
  </property>
  <property fmtid="{D5CDD505-2E9C-101B-9397-08002B2CF9AE}" pid="55" name="x1ye=45">
    <vt:lpwstr>62s9DEI369xH09zRmYCAseCxxpcxMqzvKm8XLs3ifdcNSj8KINOx627NPQOC/OqlwZS6X/Lpi3xXcJZx6s0IPfAi9uwVZ04lnLAwJCCZnjWcJjTR5C5F+9w8p+MtV/lA+Qi8gQ1x99H7Yn+lt//8hNxatVQYBxIUm/ldjEZqTu1rok7vGGz90IYAbIvHziy51ruY7j9EIo1+SqUU6wJomBQUFLdFE2dXvQLyVa5uPYOS8jfqM3pyAUAH/nOC1XY</vt:lpwstr>
  </property>
  <property fmtid="{D5CDD505-2E9C-101B-9397-08002B2CF9AE}" pid="56" name="x1ye=46">
    <vt:lpwstr>r79+ex0YfFMIWeTukuylmtkVnRPG1f/TjCSby+b3u1y3Ujk9KQwCeYYO0tNc/+8Nb6MHImkRANshElibdCUUvN3fEhVyy1Xx5MBQEAFx8bgglvATfLLTREqeqsbu4nZSOeB6Q0g5pUQ8yVILbLJJ84UpH8WL3nt9BJ4fsAen/EoWVqN4qfB8TrucwoMPO+QUxunADQHwrkeUxmJbppgm+UgW5QehISKw+N+4CviS6kSSg1IKe47DXlOIJndspH2</vt:lpwstr>
  </property>
  <property fmtid="{D5CDD505-2E9C-101B-9397-08002B2CF9AE}" pid="57" name="x1ye=47">
    <vt:lpwstr>vV3jvhG1z06Fb8ixTwsK25Zn/QcnzrU7NmqcqGaRzysGVg411BX2P3kGRptIjXj7+hGaYhKrl8I6yhzVZLaBdGUGMpFYdIu+PUpTK9L+LZ7EVIV/dWuwAf72DGEAaeOWEbot6q1TBq5TJHP4g8lFv0Kax6VkPHjiS5bIeKItZqs2b4GExSb+3hz6H5/1O1El2ZkR+QZLqrYhUnpU/nPY3YVPVUDjCjxmG3hiagHJOLfnC9SpIUSQEdnOY7Dtpdz</vt:lpwstr>
  </property>
  <property fmtid="{D5CDD505-2E9C-101B-9397-08002B2CF9AE}" pid="58" name="x1ye=48">
    <vt:lpwstr>s+0F/gsL0tPTDDNwmirTquODccCaZa0lW4QyCVQP2BxBbsx7cXkPWwcRGubbjrFNTZs0C6x5WfmUNbs33oylBKAu2krcgEkXk3v3ivqpfwfpKrlFwdEWmi1YNteWN3Be0YOjn9b8gkurCjmeah++7d19obSMfRrytWNuJ9laINVfMlQIxL9Aa4HNIkYJpsh/UE9Z1448KN7fCYNFu2kjGWFXQxauiO65sP3XQpTPfXnYNlbhHsIjnrJeQIX7Gf5</vt:lpwstr>
  </property>
  <property fmtid="{D5CDD505-2E9C-101B-9397-08002B2CF9AE}" pid="59" name="x1ye=49">
    <vt:lpwstr>M+3P+mQvKShwt571Jf2yj1RN9MGBNoNO3sPTbe2K/Mmpz3S2jxRg5/lqUapKPutCosgLrbiqUMQJjlH6Lw9yqEWCqqEZsrn8hoUmotB9jtEio4JUJhH0KSNiojAhab0ndRC5LrkYTU02BVd9XrGJLUgGlqDT8BoD52L5dBP02fbw9/alzemt67y1JHFXPv2zhKG2Xz2dhAWjOM8PhAyh/3c0FZva6qN0XR+XlSbtNiABO22blyT/lqJA0IiN5ka</vt:lpwstr>
  </property>
  <property fmtid="{D5CDD505-2E9C-101B-9397-08002B2CF9AE}" pid="60" name="x1ye=5">
    <vt:lpwstr>b+2+tFLoXlOcvPz3s5BS5BSmoTr7j4GDZX51CZ70oeV3Yokia/rtkcuCTCD2xKiw2zUd4aaes8umQKBwaw5kEYHsJrbmKPxy5yyo1Z8WD5I6XZZvZ6uGZwbOFEqhJY0oYLAMZ2Bm3OPTnYvtw2bB6EJmDQzCByY2N+SZPerjvONGGaLTdGeZ51hcTZyfmOFRV7CxcGZOOzc4w8fkYyiiW/ahTtTsSjSqlsqFbzd9rE72Linc0uI1fLRB0C7b4L9</vt:lpwstr>
  </property>
  <property fmtid="{D5CDD505-2E9C-101B-9397-08002B2CF9AE}" pid="61" name="x1ye=50">
    <vt:lpwstr>YinCXR2yaCUCu2enmUvwB9DjMvKmeo2JGQuaszvx+kRAbEAjNwLg4+cgcM6rjkD46phCD12VrmjFyovEDcL9yesZbFex3yFvf74eKQTLbZvmNfQTDMO3Owb5ko34IqtlhPKyxVfEkddVVJEsnzUNQImQEO2P+7i07Ra2WzfhEtSXSQ0h2ZRnvtOqDU6dYccBvy09S1P+POMuCFV2Oa/HHktg8kuYEB+NUVZwtNuA+GZnsQFVWtAbe5Nf9dhF94W</vt:lpwstr>
  </property>
  <property fmtid="{D5CDD505-2E9C-101B-9397-08002B2CF9AE}" pid="62" name="x1ye=51">
    <vt:lpwstr>j58/CGyLpOH/SG1m9dwzNjtjbn3JtgSxSgSABJgtl1vYcOqO9DOGMpIBD9KSrvUEw+/fHJ4TvEqKXT3WXv6lcJhawf7fiKHmVKhSP8oyQFI3569aJ4DEPld4Upd8l97MRtau0Fb7SKCo905Cj9y32FRJfKNLevjKur+U0F2fxHvtCrxb6XaOLYQPyvzXoCmIsKQ4xcwMiBGs45LvSpkSS0aYsP+bdgoRUyZCze4vQaYzxRL/ILRzb+mIehO2pSc</vt:lpwstr>
  </property>
  <property fmtid="{D5CDD505-2E9C-101B-9397-08002B2CF9AE}" pid="63" name="x1ye=52">
    <vt:lpwstr>qrQCpCqagf8kF+K8AGEJ4+/VVlC/NBYUr5xYrEkqBYILXcURphEhTIEaGP2GiNVOcNmjC8j8PCy+mf1Rbto7PJQM93KgA1KQP68/NvVdOahxQPdWZ7CBtGwzJgTSF3nKrXHdS17VTMnv5eJdwt2IllBW3VEYdPIPcdQ0TeIzIOf7jTVmcIwyokxX/NKCpWUOsPf/f48jlBw+MX0IjlEwbSEdiyHl9vsl9s6Y7w3lEWQokBfntjPC6o11Pw/jM4b</vt:lpwstr>
  </property>
  <property fmtid="{D5CDD505-2E9C-101B-9397-08002B2CF9AE}" pid="64" name="x1ye=53">
    <vt:lpwstr>SsDX7haoQbHwlrncdJ4Xv8NAWOtFEtFRbBPW713dW4+qCfp+Lxd8j7KN7va/ZiX6WeFKhe85eruhBoZezBb8nSWjyHRGdIpmrWNzy17s/ty3yL0gyX48m8HyH5MVy1brZc4xAgJkWt5qatL5D1c+HCAgsMTe9k6DlsA7uYXIPPXoxxZ+HUfPHyv79BfypqqTwJaMfs8kcsu0fNqb9rzGYNpnkz6PjjUkfLUqXCauxYkktC4t/8PW4vT0NEvaqog</vt:lpwstr>
  </property>
  <property fmtid="{D5CDD505-2E9C-101B-9397-08002B2CF9AE}" pid="65" name="x1ye=54">
    <vt:lpwstr>jaVr8GFZ8qL7fRb70Z1qNMuAsOrKbScZJZkzHesP4EPh0NoM0STdDGyJvYp0oXVMT86AudX38X68yp4Y/BxfFyznYPprOtUYdg/cS5aQz8KXu2SR71F808bSG3OUgAclExCOzLMunzu6H+8wcZTa6Ne5eV4O4X5ArBev5Q4jbUGbL/xHDIGM+W8YgPwWYtbHqk21vUkJpChXYRps7647YGkdLCDNdsvPlAx9lXLnhlooLh5QAFne2Z7gdPMnNvD</vt:lpwstr>
  </property>
  <property fmtid="{D5CDD505-2E9C-101B-9397-08002B2CF9AE}" pid="66" name="x1ye=55">
    <vt:lpwstr>pKNueH0y0t1EScxCw4nRiRDFGVweU+awWnC7A4fGHXqidXGfDazQDm72dtJAPZ+hap6v1wQzLDs0a3GKOAuUIZv+rcTwEcSxM9GtU48CprhCnidk5dyUT3RbMUOCggZvgfNDg22DlLDeusjgOdfPVSkHgXXn3CY2sm+qPdny2Bb6y34u2Uv0SJ8Jzi62TSPCeJzREBC5E+vfDl1ykAeqDzZ0RvbUQPb6L2hsvIWJEACtS9NVPuFAU075wTMWopS</vt:lpwstr>
  </property>
  <property fmtid="{D5CDD505-2E9C-101B-9397-08002B2CF9AE}" pid="67" name="x1ye=56">
    <vt:lpwstr>6rhKc9Al3nWgMeTQdtEWmLZR+038vVDSvpH3woHA3bGmCqnTDskTyyPkEknamzt+zy1vr47R+xe67Bp4Pyn84MNbuhP4q3r4nRZx/6oj9F0bX4tnle5Hr3wQtwC09HBQOvDqbxeDsvPjuYvLCel8HmEeBh8XnBWUmR8+iBqJwmTj3p2nHA4p+H1+4RSnfm59VIP87XJ1Z2SRYCr7EYxS6rzxS9VA04RDuEOr7jBte/Kfmn9ZrEOwxDzSn9yE+lJ</vt:lpwstr>
  </property>
  <property fmtid="{D5CDD505-2E9C-101B-9397-08002B2CF9AE}" pid="68" name="x1ye=57">
    <vt:lpwstr>ncTDHQ/BK5mZXz7JCtPmepQZSAbfPTH6tV2bOd43IYzzHHlMW4i3M2gt3AtxUEAW65rLImOM85y5JG8u4vXlkpYk31suH8u3xdFXL9diAB+2KEs/oxkCUlXj+BRApJZl0xhXGtTQH25PzbCcCUxDTz0PA2dK4XOBgowptyFuYaHgBV27zp1KlB6SDefk4rbTF4s8X3R98rvRxvUf9ZusDtC51/wiKv4PrR6yxJTIm9BmhB7O3i1LWodi/cwHU57</vt:lpwstr>
  </property>
  <property fmtid="{D5CDD505-2E9C-101B-9397-08002B2CF9AE}" pid="69" name="x1ye=58">
    <vt:lpwstr>gfPHswG/W884XMn6dRxFBi3kNDmomB5etZ63ksqB+vJQED2B2VjirWQNqUZ9JCbFd2jw9i19vbSFcpo6eAdXMTL2I4/TJrzuHVg3aZhnbCYY/iWafZaTz4QPkAyS9eTufjo4aVVDfMwuQuCqN3CYbdErH6LVTZZ56VsZt9AlxfMRibjp9XFWtct/k21V2DYwiHiUGfg4F9lfA2/ESOKMAM/9pDMP3sbIYbiouFy0nseUbJ5mZDIRD1+burrC8CF</vt:lpwstr>
  </property>
  <property fmtid="{D5CDD505-2E9C-101B-9397-08002B2CF9AE}" pid="70" name="x1ye=59">
    <vt:lpwstr>T5eaddy55NTkSZjPxMcD6mxkWCEq3SR3o8jc9C15oA5ZtcSOQcHGZ+/rPXCFFfuade01XolC3kI+Xy7JQZomAykZOhwmdu7SZBjxxJgMeVU6PeFOUxMVzW513rjZ8YEBFqqvGMN0DAxNuNOY1u6ypRGNyWdh6HnPx3IvG/Uc3KRHkZAejjdABHaJUwnptb7JGPosTz8NBdP2fkm1r5Z4doPO+aGKhVPCdUGDx7XzTtQstuiIxhl7aEYHIVSkpHd</vt:lpwstr>
  </property>
  <property fmtid="{D5CDD505-2E9C-101B-9397-08002B2CF9AE}" pid="71" name="x1ye=6">
    <vt:lpwstr>ZezNtiodWKCm7SHc9Q6hsXg7kk9fi5lYpMnn6ekof+JIlhixKpatSUpHZs2RyYFhFioKlG0UkSI3k3XPucL62EeG4nHzOmsyacHfkGf2w5clay/2CfhEHrKKvWa1vGRc5hAXxp3uzLSk5FBZrFmVfpUjZxmK62r6GwI3nJTn5IrnlWI0GiyZQYUe9uTGAvbz4CDo0bHw/OTl3HKJ8kaJFx0dEACR9Vd/LeaQiYA/Yo5U1qtelqa4biimt/K+X8l</vt:lpwstr>
  </property>
  <property fmtid="{D5CDD505-2E9C-101B-9397-08002B2CF9AE}" pid="72" name="x1ye=60">
    <vt:lpwstr>e+DIVmqMTIJ0CgWkPM6aiFBEE4XbsHm4mlSojsp+v588Z1J+qgq+qvicb4p4q+L7p1g7/ybWCdugrdzbn3pJTVVoxybf1Nra7zM2MujHQ/gzoEQvuDM6EyU3mVFd8zIogkl1Myra4S+YJuObUncUc8SPaQGpBpQS/ob0LQeetYJlDqyF1AfbfavCYhcvBPrvnn6nSTwfEdhNd/VhHIakdJtLsljAwSqs39G92dgmaJYhVvGoU8CsxPfHXrxqki6</vt:lpwstr>
  </property>
  <property fmtid="{D5CDD505-2E9C-101B-9397-08002B2CF9AE}" pid="73" name="x1ye=61">
    <vt:lpwstr>z5Ql9XV9SHXkt7KNM1NhWru7MuR2AzhSa6CAE457UKAFsDX6rxlY8iJ0+4AG5Gel2pPIwtQ5HLWg8Ds9Im2bexO/tPSEMzOAvhc/QpQ950NagcAdSTHCb3AmW6Passc673rOTPGcXJTnR+NLLD2K6Zehd75avt3l2QoY0MFZzU9ItiuZhHuQWbSRmQS9Z9odGzZGYzLbs8vXHNIkmnjdh7sxQImGOc7gXn5jxbB7hnfNZON8LL2Ofpzce2VX08z</vt:lpwstr>
  </property>
  <property fmtid="{D5CDD505-2E9C-101B-9397-08002B2CF9AE}" pid="74" name="x1ye=62">
    <vt:lpwstr>ACQ02d1+u95Mqa1NC1ZS3fzROtP8fVVysDLEamh2iNIoE/ZpgiJaphaH+vX/YGQrGnu2AGFpuJMqyzKU91rFuTzpOHkZHyioLARKhLpvkJ4H4kWAtKtCgwMJJca2AgjwdKsa8a7HI4OPL1kM7f89/EBX+NdaJl7R3tnxmiyk0mXH59bG9UGTWvVwMOsHmD42R9iNOO6lOz4rfeUcnwikNPG9fDB8XwO5U1di0pWKsSUT0ETh3Rm//3euZu8jl3V</vt:lpwstr>
  </property>
  <property fmtid="{D5CDD505-2E9C-101B-9397-08002B2CF9AE}" pid="75" name="x1ye=63">
    <vt:lpwstr>5jGUYeYGH8jlULJF/sF2fV/qkN++Y92aTCDpXdT8e50oDLVf+gSgq6UKo9IKoOuaDMoHjVHe7Ws59WBx9ShmHW4QdAU7Af3waPi9LdYhgqHw+2Y1QUlU90d+x+NnOaQxS51Ul27bvkMLolPLoNBWhFArSoSXMd67bVS+9Y0oSjZAeeUcYXJu7wBoqvVgth0+JsRDxDrP8e+cRT9Z6yf7EdqnhiprW0Dv7rEz7g7iPKW2Ylom73FmRY6l7weRhaB</vt:lpwstr>
  </property>
  <property fmtid="{D5CDD505-2E9C-101B-9397-08002B2CF9AE}" pid="76" name="x1ye=64">
    <vt:lpwstr>6Q+txN6dNmKqs7N+LA1aOiVD7ViSff+wIZk2pyLZ//xcF8GpP+u90YSQ51CXI7+gSAM0/KljaqrlxHjCcLFD/Ve7f2uLgDKkSAu6AUrQyaIfONrHRzDXNcPqvgrGgg4d7t8rhU6L2seLJkl3oinTmZ11VCIrTwfxFESVv7TldOufofT2iqykqh6IDF63nA6YmCLvHhVwgS/1by1/TOh7ffD3cdKdjuUbflORe4Q++p2Artgtw/Bj3S5T2OZ9R/u</vt:lpwstr>
  </property>
  <property fmtid="{D5CDD505-2E9C-101B-9397-08002B2CF9AE}" pid="77" name="x1ye=65">
    <vt:lpwstr>1UeNJcfqM7FWqSaKgNqsrapDgr+SFZv5O3F4se4sB6uhjwzdeeCJlZXz298Oij0N97Zdiwl+iN10dEq13OvpEQuNd/5WKNIFvmJY3BVaTccFxfwIBHVO35W0wKUPCaEYBfN1wd6g0RqQ4uZkL84Uf4UBXpIxEDuaX5P0hUvyHaTHbdjRgUGt8isG7evmz4LzVObmVRPjh52fgToegxsXNNDhoxyDfBKc8TNrpoHyB/BhtQZD7yb6o6HC8qxzMLk</vt:lpwstr>
  </property>
  <property fmtid="{D5CDD505-2E9C-101B-9397-08002B2CF9AE}" pid="78" name="x1ye=66">
    <vt:lpwstr>tjYnj7r4NTO3N+XsPCBFr3yJ9I+A9Pwc5istUEgp1T1K0iUD97Zy2qdHGmvUtyi5A/BoBVxyAjmHPpSRwAwR53CwoqfC/FYwcP6jtSBql+CWcV1ZjAfrrlEjXKvddvbqSF0dyPK3TEYA8Eia2bX7fa+3CuiVv6CZQxyS127yN3s/5k5OrqPyXIQOFInRKPteneeijr5UGGFs9x8o6tBb2wYYpGPwHvu1p8SO1fBWeR5CAQQNEDscBtSYDg7uxwd</vt:lpwstr>
  </property>
  <property fmtid="{D5CDD505-2E9C-101B-9397-08002B2CF9AE}" pid="79" name="x1ye=67">
    <vt:lpwstr>wlw+mGqZpGpVBIauv9/L9KE/Fg2VTfbMZTnTeJdc0xA2CgC3Nv9UISwHeMVoQWIXWBfc9dzKurmSmkDWl0SFFRoWeGwbPR+GHt1zX61TT7GzM4hGJtPH+jZXu77wmlBhcVagVTat4BhCl9Wce1RjI/aMPmCteSIKrnzcPpy7c3csUg3s38F60/qNucynUDdAQAPk7PcoZRS4cgAzcXbXkKMd7fTjtoe3cfa7frCivlpRJx5s6jAW5HpFllcC6iW</vt:lpwstr>
  </property>
  <property fmtid="{D5CDD505-2E9C-101B-9397-08002B2CF9AE}" pid="80" name="x1ye=68">
    <vt:lpwstr>ozED1k0ZRTxZj3KGwIVCKTfmVnrcnoWOTYCrjSo0zng0Rbq1UsrLQIGgv48gIwCtvbQjQhPJQPryuleNjYlMvD4lXtjgSXxx8OtSN6QrWAP+DFbbB9AAMCD7Rk1DfUGSM9C2BixLj9v/vR3kVhUZo2rKvvuldr4hITJhuOk3X07x0jlFXx1/R7i2tQ0/G94VBKm6OPtmgLgUUqSPeIvzj3jRmTBLPJoZtJB61dqMFuDRNHUVF1u7H8VJrnrL2aE</vt:lpwstr>
  </property>
  <property fmtid="{D5CDD505-2E9C-101B-9397-08002B2CF9AE}" pid="81" name="x1ye=69">
    <vt:lpwstr>38cj/DXYQv4uPPAuGo31jbU6dhXNLK292MLJWKTnDMvWcqaweIMPd8ghPqvN8liOTDgy443kN5exJBN4Qp8llVblLQ+9yGpejw+kg130erJE3NJW2GZP6850OQtgYtoMiE2yiPd02aDOdr4hrCV1CLNNlJLZm6Ld/Zx358CWM1vrYiMOP147VWjNdpVBIK9UmOJCOTbwy6737YweC4p2vNTaT90FvuXZhxutLgP5lr1XfjGG7DN+YTudKbXsRih</vt:lpwstr>
  </property>
  <property fmtid="{D5CDD505-2E9C-101B-9397-08002B2CF9AE}" pid="82" name="x1ye=7">
    <vt:lpwstr>aWV+X/x8g3Te5w+npwD3HUmDtUe9efj6hFyaY25lhf4y9DM2WbeF2D9avCv00YiY8izbhw5IO7kpzd/VzutGY391jUI65rMC1x+K8rywLQZW9puDkFeVEl8zoeNZy0IBjvmojQ69CbH9kowfvE9yXPTAAgiIl6Elj2JAWn5EEINwV1ixKTwIj9zr6jKNgOgpqiEDQESO1AlcUBKo9ChN8vgr5nyb/t6OEB9RVNs1GTHrkqfsWEjCBrreAJWdER8</vt:lpwstr>
  </property>
  <property fmtid="{D5CDD505-2E9C-101B-9397-08002B2CF9AE}" pid="83" name="x1ye=70">
    <vt:lpwstr>TxMfd1uuYJKMXy1d+S/Q6o5rmMT2ZKeB3NcYREqK+R/8bobsIO2IW8MVEVWrYpHfnUD0w0G5aW1+4SQ93GTWqljSRbK3D6oaK3j4nHxiPblUhly/87bcqVRpU4nfh8eEPA3rsYyw5gmRWspPlgEQAAOhLEyXCZVmErZamfiOt0cn73nEgMwsgFzJAZynDC/3abdrZcwETSBcgkIbRcwuGdfTMnE+OrgdGDOY8Pmgvhi+McZTCRxXjDaQkzBKKfL</vt:lpwstr>
  </property>
  <property fmtid="{D5CDD505-2E9C-101B-9397-08002B2CF9AE}" pid="84" name="x1ye=71">
    <vt:lpwstr>inHhHlRIh9OXhze2Ru98x1eoO5L03AUPTelOIGqw1URPXuKStZq2mr1Ezp7dEuZ8TqvBDmYYm2/DexGOsAMq2QxN/HRTO3lXLIIUsH6i+uDPFLAnITP+h4bEZ4akcCVaa/eDN0sY88nqSbwpTGCGCaj4cWDt/ndfbCfyX7XjkIBevIgUrI4u71M1Mpnmnc8ysO4P7iXCQhNyPjjEjGuhEP+5Tp4WuGqr4IqSwJMXrM+/83VaN8GB/+WRlFlV7zI</vt:lpwstr>
  </property>
  <property fmtid="{D5CDD505-2E9C-101B-9397-08002B2CF9AE}" pid="85" name="x1ye=72">
    <vt:lpwstr>n5NrdBsMfuUkdblZcTWS9FfwyjKLAtkZut29Ahh7lF47tSIPKS8zjqGG9FrZbZbNKfiRzkrwa+ThOq628C090DrnvVHyNflDc7bfULeTQGxqBmAn6an1M/mhKYn9a/x/zu/dM9qS+3aJiFBu53DeXMKUfhmrgllHXy3Bj+8XyvVz2UIg4J6U+WolIftQmhEUouvEQYPNpPm4IaYHtXHU8kyA2K4R/U5CW6fYQHadhY8qJRssaLFlTX5KZeWymRD</vt:lpwstr>
  </property>
  <property fmtid="{D5CDD505-2E9C-101B-9397-08002B2CF9AE}" pid="86" name="x1ye=73">
    <vt:lpwstr>hw5UQGwW+Zu5CKKhZiTW28XPEq8mGOaTxDB6fe4x5WZTpsRR3Hea/ZOdaMi87VeqixSdSfySm1eqpp1kQZ+QMzsWXvHwJdTYrNQilwYovnktoIOPbL+bQgmrkWQqH/Quyy5vFh3+p8YwrFJJYAcxraZfvRJfhkjMv/sfdH8kFUsYwt7dQoS5kbEv9GJVZ5bOVv+wDrTmdjZ8H3gAS1GX3NLYVS/hijcDGBMnwiAGTQE2wHlsFrlXiHvNPRVOqFl</vt:lpwstr>
  </property>
  <property fmtid="{D5CDD505-2E9C-101B-9397-08002B2CF9AE}" pid="87" name="x1ye=74">
    <vt:lpwstr>xlNcOFMZ8xMcs5IklLFCGaoKPW4tPH06u/b6BpoNhPM5yWivvsp/4DpW/omzxFZQXnLJwWH2Nv88uERR1U6kgo8WVy2X1rcDZP82sZa4Q/svj0/keoS+uRQT3BSediWpD07ffgp9EVlfynyrwojv87VaB+MJRmoTNxcLKgCXE7/R1D7p5dMzfmEA/4uyhaY68reA6yM6y3xoLgOHmvXjWr3LhKvWcFlvrDI0nbmuM9PO0SjkPtnAs/knb1PvPPc</vt:lpwstr>
  </property>
  <property fmtid="{D5CDD505-2E9C-101B-9397-08002B2CF9AE}" pid="88" name="x1ye=75">
    <vt:lpwstr>hSd+qIocmkrXglfAln4r6JNnSBr07edvOonvvhWeKujf+SBlR8jWBHWeVeQ8YyocjQFjpfUWSU8fZsVUl6uajwpgUjRRgfLht/oYCNcVA0pi4+R3o4LgCtfKS6H+sdbj93kxYx4BSnlpYoP6UDPItRcv67Id+r167uWciyduHFE/LsnmvVW+e4XMdqMgncf39InNN8L2+fLon63jzzVlCA897dopu5UIGJq37QHY8VRCHhKue8bMHrQo/Zp1hTw</vt:lpwstr>
  </property>
  <property fmtid="{D5CDD505-2E9C-101B-9397-08002B2CF9AE}" pid="89" name="x1ye=76">
    <vt:lpwstr>CqC08Z9fT4Eks8vgJ0T3TLMXOhJK5dOL7SdiEGeSO7g/1xA3yggCsxZZ0zSQ2fL7ESJMxLPdDudDEmkmTAS8M7DVQ0MJoCt2mU4gykupF78UnM77aPxuB7UoEnmXBeWEnlSsEkJtiY1BTgiqY9bXVtarWK55J/d6/8HW/UVA96nWJVo47z2sRjZbekb1Qt8BO7nvqUKE7arG7uhdtNIUTFgZe7zBswHw5yh/K/+L5zNH81MjE0TSUi3q6r42F5H</vt:lpwstr>
  </property>
  <property fmtid="{D5CDD505-2E9C-101B-9397-08002B2CF9AE}" pid="90" name="x1ye=77">
    <vt:lpwstr>Wv9hL64zVxACIBeVJdtJMpe3vGanho4bUFphBXViLUmf0CAyEyUFWJyFGI4kdtN2AYHYEjOrCb6JVORokkxhyA1cA7eir656WE/vW/UbsehYDz9lZ2eE09rxes9QEi6yQXcqzwPxUdn3bOOuW/K7MsQ86ztksBLxmc0fGVzb7J2MJ/E/4Kcc8si5jIS5cGd9pGnX7VnHhOD3gM9wL/+BzjYurFwVWZFMPLVR6Rzj+Rfbyl3Bi3x0CXyRyM5ADhe</vt:lpwstr>
  </property>
  <property fmtid="{D5CDD505-2E9C-101B-9397-08002B2CF9AE}" pid="91" name="x1ye=78">
    <vt:lpwstr>iYhkeAYMLkgqaybuBgK6XHiem0D3ioG+oQh3XN8ygaEXJ5aTnh8wpy2+1bDYpPhes3cp3JM71+IwWeBZn3519oK3R44psVrDkrWTZifVCBcX7wkFPKtCTSsarh7nWPx5t03DLrQjP6hzx8hcGHSmFPY8e/lmD8LmimTSs4Ed/O0CEWq7TXnAI2ldG7b29dIzgnRurDZR0VaLwt9cWmUmG0OgRWOzqEybHtHvxvbdQua1n/57cp9DkUUR+vROzjW</vt:lpwstr>
  </property>
  <property fmtid="{D5CDD505-2E9C-101B-9397-08002B2CF9AE}" pid="92" name="x1ye=79">
    <vt:lpwstr>PEnJpluxDCTD9HxP5d3ISzkzz5rBmcmuJQG7yeXGGfBsureyzr9Ceucc1OQl3meAefmiOnWHUV4ARFI/9pVu25WNiC/Mq+Wvz+eLLb37zFkE01SIyRQxpz39Sg3+4IIy1gc9Hb3T3j2xuq6kei03sceRDPO3LUxC6fyQ4OcMgtQm6hBmtJdRrchhqJv9NH88RssM1xHSrH9MFue/l6SWQwRKRjrhajem0kK+ix7D3SoG61P4X66DR+xjkXIdUWD</vt:lpwstr>
  </property>
  <property fmtid="{D5CDD505-2E9C-101B-9397-08002B2CF9AE}" pid="93" name="x1ye=8">
    <vt:lpwstr>onMacR3ayn0eU0bH5vdyBpOj9uQ5IMLwRJDCp6c8Y0DfRCp7mQ37yrJwiwcZznsLtQm1EWMgeEUGwuMeCLrj6IjLTSuxcwE3tKZhcB+0fINqyJahnXjJyjdZWa4Vf3Qpk5U6ky5pDdv5vB6r5j/TLUe35spJ7jLGxd06V1i3yfLN/FbnK9Y30vcAkDOZxnwIE46ow9tsKsNwh11VJMeVZiOB+stQdvO4h27PkFWy+EYbb66aPydj+GVPplC3ajI</vt:lpwstr>
  </property>
  <property fmtid="{D5CDD505-2E9C-101B-9397-08002B2CF9AE}" pid="94" name="x1ye=80">
    <vt:lpwstr>At+m9hBjTGL20uiEgVZAzrnUQ6aCdFAe+3xasL2/S1VSVdvcSLPNKikRTOB+siXSPuI7qrLQbiOy9UsuIGJlNBEC+hTbVdmR9WAk00CPcVWdR8614kLIc3Fb97IZWTSBGIdVveChz/DLw3MShKLrEY00VewqtHNKiqV7w10T4x+ab88yWCLGrr7idaevTd4GZoNedX/zsn905/x8Yav48ME+R6bE8t8joHCbPjtXrbU0yabQyamqCJ7+gH9kUpV</vt:lpwstr>
  </property>
  <property fmtid="{D5CDD505-2E9C-101B-9397-08002B2CF9AE}" pid="95" name="x1ye=81">
    <vt:lpwstr>tLXzdojY8pl6dKOwxLH3OkwyhkRLUtgGStVLRO+db3HnctpDYAGIuiHPLT3n4myJjUsilltN/+pI62j62JUjiTe2EHAttHVU5o29vL8SJ7R+4W/nD7F1k1S2fP0eBNT1XdynjLdAesDV0EyB2Kw5gIz1bm7+8vHmG+Xl156hbhp19PsATZW9+maN8lEHlpirtJDOtHSLfSYA2/N8nsV1c1T8CJu2ey+N2EUxSW7nKXlMIhIE0zVDbyPrF2WM0/1</vt:lpwstr>
  </property>
  <property fmtid="{D5CDD505-2E9C-101B-9397-08002B2CF9AE}" pid="96" name="x1ye=82">
    <vt:lpwstr>LLWPevN4hEDKJTWtHK49u4vvvZVc8t+cJI31JIyKGY0kYeCMNAJGFBYpZiwdqzg/JufI4F+dQcvh8KQx3pTNsKI7B1mD9ZAHQDiB0Ohpec79qShdImu6kfyMJKNtcNlqsv4E0ANWhsC1eIX4M/z2s1fCXUXFl/Rst8p+eXyTcfBwDU/hFwHtdLsqaZzI0GEm7M6MTSHdZ5+c0V4kEBlu3uTVKDuGWt3PmkB4d9Mx0V0oF6Q+lpV5q1owcx5e261</vt:lpwstr>
  </property>
  <property fmtid="{D5CDD505-2E9C-101B-9397-08002B2CF9AE}" pid="97" name="x1ye=83">
    <vt:lpwstr>rfjHdqFSeZZ1VoULJQyOUsg8u5BZmaFFApKeEeIxlPawA5ke3SthAuY5OX2EXurV3moB8f17Qh7MygB/I85EGrLPvad/wLOc+uTn+sIFoxg+8Rw7cQLpjPbYYJv8Esd/EHiwF/2+zgOTAr6Ivh5qR7R7aFN71I114blOextq/WoYIsIAmNYnd42gyOOvQnHCqASEIxjaPL7e48qtDHN8CYxBBKBiDE50MkEA37Bz2EHxBIk0nRSzafhiusgGmrj</vt:lpwstr>
  </property>
  <property fmtid="{D5CDD505-2E9C-101B-9397-08002B2CF9AE}" pid="98" name="x1ye=84">
    <vt:lpwstr>q6C1QiqMeGOrkW+TbbvwslmSy+SEiUcDLX1oj+MVXq846WIZoz0GZpz151kNA7RkVkZsjrJwpjZJhlZ7YdgiwYD1hNZnT0Xqu8h++qfbpQ84kqK39dBadAUFRy+koBtopyO36uJYiQt5bSazonKS8xs1kkz4LNk33LQyv0a1S1CTJrXf6XXmfNJiBiO5UvMEHUF3oszdDfTQY5ro5jw4wMdOuHzGutP4r/am3TuQ+c3SlzEjvwFYnr3Gdpxz6fp</vt:lpwstr>
  </property>
  <property fmtid="{D5CDD505-2E9C-101B-9397-08002B2CF9AE}" pid="99" name="x1ye=85">
    <vt:lpwstr>cTZdCRAen3hQgNk3SpE0HAj10V+JRJ24CBbx+USPPgixTLuOceeZtOBsyFEzKenrqgO+w5I8F0t43LaaIwNtQpvJ9pOlIe1zg+idDqyryuSFKAU/9e/RVrupoaZxY6C4CqQhigSZEJ1t2jtJrv38oxNFS7GSlpiFTvZC3xTeSHg8qt54urEuEYeCYj3t9YVnsqjyoMEoPpYNCF4TRE7GxUs/5Hj/ZxN2S6YESOJMO/pLOEJVe6JyK95wmFSTx4n</vt:lpwstr>
  </property>
  <property fmtid="{D5CDD505-2E9C-101B-9397-08002B2CF9AE}" pid="100" name="x1ye=86">
    <vt:lpwstr>woyuz9NAryIFxwc3QveWfTS95uB/Jg4RMk5RAQHM25fnYsRkJP/HQVV+CEVcO2ah3QsQ9zOvsrVxuu8GZMlj5nC8rGP13kpqAKPajC9VtBMY89YfHqprK8Xpj1mZTl7DewuBMvRvNfLIN4mxDQw2YLSNzUyfpsUyQqXlkMHEHx+mJKeaizstb6R7TV0GjfVMAtLlGO1VlvIAAY3A8yTCbdRLHjenAZaaf1pAn18KuCgQvFyeQv6gixHk0e1umdI</vt:lpwstr>
  </property>
  <property fmtid="{D5CDD505-2E9C-101B-9397-08002B2CF9AE}" pid="101" name="x1ye=87">
    <vt:lpwstr>w4kX3FtK4JxM7gBVyferzcJ4KWumIInu9Hl9vGb1ytQRYKV8zuIub8YOCTd07PVV7/CIzwo0mEVH/1OLNwEzBbvtHn7Ygk2kg36/GYL5wJRVHmeg6Jsaz+Etfmg5NuDjph3Pw7BRaZTiIqvzIQ7u1iFNILhWix5Icd7ycPQv9LKZukZuEnKG8nPP9LXyn/j1lRNVwQ8HIAOE1wkyqeBlfjH/5zEj3XBVP8MDNOlc0Fw3vJOgGJsuHBJGcJDnqoJ</vt:lpwstr>
  </property>
  <property fmtid="{D5CDD505-2E9C-101B-9397-08002B2CF9AE}" pid="102" name="x1ye=88">
    <vt:lpwstr>X9iw5pIbNl3U3EmaRo25WxOYIrHJse/kopf4cbjzRcFh0AeQeQvgtjao0N1jK69fQ+QfM6SUtjj4lYeHr0fLb4zlhYGcmzozGfdFtt+ldBMu76k6inyJpyDCw5qSNAGKI6ULMQHAesn/97K+0E/UEDJT8nZ3awUiUQ7nYYYsHY/Lc+d8n6NhHzQJXw5SaSIqcwC8awBRM/XLEGNm+flPS5GskKsL1SOESCQVxIXO9uTJFcO3ByC0vjqkHTe8DBA</vt:lpwstr>
  </property>
  <property fmtid="{D5CDD505-2E9C-101B-9397-08002B2CF9AE}" pid="103" name="x1ye=89">
    <vt:lpwstr>TQ5uTPCCLsZYvAg5gxru2jt2/+jdMWbeE4ENQjl8n6CcqvnAlJ3zeoVPdZae8JITT+/EJE1K6shFLEC/wLbcSw+rFZxJ6EmN4wUiUjoUGEPds/eZi8ZjsQMfUJjTi2EQoEbaxyIeDh/yrfJXoxiDhcbcafER4LQmRIBldELeRSce98kmIInI4bgxHVJ1X0US75aSGAU0vQZWrh8cXyRT587JATmE8aPTJYsOIBt4e3/yOPpi/wTPxRY4dWX1hjj</vt:lpwstr>
  </property>
  <property fmtid="{D5CDD505-2E9C-101B-9397-08002B2CF9AE}" pid="104" name="x1ye=9">
    <vt:lpwstr>hSCMC3oLS9Jiup3UgqqAqxfHm/pIQCinY3rDaYtGQP39GqlBGO9CWbuUT8E2OwRwtdWKmKYh4zogE/odEGQY8KeCTW5IzthT8HDfdUagdADi2TsAkqAZdld59qR3xQ/R3JKGPYv3R+K159EmUg5Yx/rmYklN3TEEVjPwFsdeiyp/Oit+hM4EtGUpvQisw37Xjh5Kg9kZipqamdtrReYXvzAxSIdd0lkGu/nkZfyOUlOdffkGAZc5YvA/GrwwAUE</vt:lpwstr>
  </property>
  <property fmtid="{D5CDD505-2E9C-101B-9397-08002B2CF9AE}" pid="105" name="x1ye=90">
    <vt:lpwstr>aLQUlssIJfnO+gq6QHFGCM0YZm4i9kCuHyuE+Baokxfb0MFsIPLrjfEvGmtwf7aqsNSHCDyjk5THJ48qEjbsRwS3MdFDZn74P1Kq7Ga+37cFsyjRQh9b6fNVvcQ/1KmJeo+qXNdOzMfVtv3Mvw2RVi2wVGve3cWKlBnMSiau70nMFfHvVpHMAWijvc8E9EMm2OvwIym9ouruYO8uJ1Fq6sWl2Lzn3QdzXLBW7De+zmdbfJPNxXDrxa7kR7SU9jY</vt:lpwstr>
  </property>
  <property fmtid="{D5CDD505-2E9C-101B-9397-08002B2CF9AE}" pid="106" name="x1ye=91">
    <vt:lpwstr>e3EWk/ZtAxUfqlX9KdTKdXM3j+Bjh8iaMcUxPbFaLKNhV/5MIAnCS9xjtGt1KTpsePd0Ljzga7wlXSeCfDXwgC9UQiIvxFkzx+rjiJBPTtNFWnbFwjG+3RovbIgwLuPh3AKnm2IyD8oBG44L505NZjmHLfFBzKVXxsVHceRPX4baRD3mlZvs6UPnwm4hjsMTClMYkffP2ZLEmIZZ4cVZm3hCAj4YsckKXDi1ztcB6QkRS6QpEtA+vNmDiWoIRHb</vt:lpwstr>
  </property>
  <property fmtid="{D5CDD505-2E9C-101B-9397-08002B2CF9AE}" pid="107" name="x1ye=92">
    <vt:lpwstr>UrT+ZGLbkENqdx3UBLfT6cmk5Jgqz6qUckJ3E3QAfcfR1uz1fUqGYLLidM6iVtcsEdNTltMDfUTDSCZ3LbC7sspxIyZMcUtpttWZ3FXaW6wvyiMqHvG7v3MeoRqtIKlVLCcfsiYXZXdp7PMTHrt6VFLe4NE1LI5/sRDK3IKbsEC/iX5GhA/2MLijDNSjDtpmoCHPtrenrrdkVNr+Eu3cBLvBr1p4vpBpUemHhH8KNhvlipL7dX5wqLJmCF1E/3f</vt:lpwstr>
  </property>
  <property fmtid="{D5CDD505-2E9C-101B-9397-08002B2CF9AE}" pid="108" name="x1ye=93">
    <vt:lpwstr>AOIxarZFVGnslVvXajESHEBAcorgvrPzzgftEDTx8ssG/GvOYJTL/4aZrAS3eLHVxAU47HDKMec1eVEJg/m89MTB+RaCkIC+K+LHqxPUjNy+BumO+GsWMjAK0g05oskGdoFsDMr903fj5zjoqliyPTkQAF2MebSdarYyNpeJnS8PjbpGvdmhgSn+JKv/tGCVpCblRgg8GdiJA+GD403zlyxENxRnMwLAu+ouSQYS4gkgiVGM/orVCKyOkr0VdHj</vt:lpwstr>
  </property>
  <property fmtid="{D5CDD505-2E9C-101B-9397-08002B2CF9AE}" pid="109" name="x1ye=94">
    <vt:lpwstr>ahE1KeWm1hGEvapyoBCySg5ZAUen1J1aIRXF6hw7ktXU49S6mwS6CunS340QQW+Ch8JQEEVfN1l08ttz2H6+5JuayzvaBG93j1QG8BEST7u0JJUwBOzCbyVNGxsAI64+LKJv3jSjbKqAKqcYiGKQ9Nz1JgB+tzBT3L/MTOjwHbiXdxtgqeT7JLCUllF15YFHqRVDJfRCvYTV623gDq2e4NKfuFpbWy+Wu9cUsaFK8M8ah8ffrIvww/vRf/Nb4fI</vt:lpwstr>
  </property>
  <property fmtid="{D5CDD505-2E9C-101B-9397-08002B2CF9AE}" pid="110" name="x1ye=95">
    <vt:lpwstr>7r0hQpVmasuF4BJ6zRNR3mFWyzcYIM1czopV4hhF/t4G6laR6LbuHqArwdR2jPcqUijRv26QjfHZd1kE3wuBS9laP2AhiOlyduNWlLm8wXWw067e6lkcFCEwMXvu/MM9qB9N2HpkDnXYBWOYN/2Aw2YasqtqC1ko2p02lPN8zicPlw0nwhZYkiLOMgdze9ShKQnLYqDJkZlGY3FsNAfKOiAIku5m47TGLRITFQFotRK99K7LNij2C33E2U3wRie</vt:lpwstr>
  </property>
  <property fmtid="{D5CDD505-2E9C-101B-9397-08002B2CF9AE}" pid="111" name="x1ye=96">
    <vt:lpwstr>GWguTX/9ioIYldkvJklcbnn2t6Oab0ZPFCBGUACVCUR1EWbV+Kd+fdzx40oOay9MSotFUzvM//dGMuHSH/Cgq6Fva/SVYCLpkQ6/zsZdVio59phs5O5UlaAvpzpnq5SeO421AyLxeHPBeoYwcmV04FoRjJ71qkxRWG3mj9i5WBhFJwQOsQ6Cl55zZuGbbq0SrajTz3S3Vz3lWipwCAYZ7Rf+qOBDSTEw8X3egoG8ChRz8qp44/R36cvuV3xaPk5</vt:lpwstr>
  </property>
  <property fmtid="{D5CDD505-2E9C-101B-9397-08002B2CF9AE}" pid="112" name="x1ye=97">
    <vt:lpwstr>rvzkYTK91jyXNkp9ytnwaL0NhGlleiLEGKFU1haC6ZfBo96FoxDgJhwbmDFD3vIWfQxySlsZQmw0kvfbwsjJdwIKX4Uk51tGcqbhWw+Y4Bg6wIko78ofla1K5vj6zJDb8OK4DcoQ4I1F7FQhZ9NaNkOSrNyAHIwknfUKrO7Bbl4bm/AkFt+OYZBOUCxnyCd+lK0UiA7zqukupS4GT4OeUqqgXlvy0QBMG9GwUHKKpz3DQi79Om7wzRKW6Ru/rGZ</vt:lpwstr>
  </property>
  <property fmtid="{D5CDD505-2E9C-101B-9397-08002B2CF9AE}" pid="113" name="x1ye=98">
    <vt:lpwstr>LpJAff3qUlKMq8S1h79AnTg8/M6q3BC40j0zVvaXNIPb+S3+D4LBDquTbNRdcFtYgKBZBK9zLrW12Uv41GSAz8/w+UArVi233DpAQZRZQv7t6g0hT6nCH/M2Uiim3IhCCIauQSv8qLnvra13uKqckdxg/Iq5xft4MLtDHbgF7b0vrOBiahegA8buoVECfrJzrQQLbqeiFHx4g77qOxKDLwgA8PsrmqPV1fSRlqv+wNQ3KyKPV5qT4XS8HlWgfur</vt:lpwstr>
  </property>
  <property fmtid="{D5CDD505-2E9C-101B-9397-08002B2CF9AE}" pid="114" name="x1ye=99">
    <vt:lpwstr>SlUvHGF6o1fRXEIuPgbrgqppxQBIVHW6to4qlq9MN5Rw+HyTkmGiR+NDbaaFpwEGBCgUWYb+Vo+VuVVjJDfshC6dBExque08bc2WycQBNRWbHcJSroiFTcUWldqH/FY2C7MwTbM8r7yJwXGhUt2mzz62mBGHAV43BnNfTg/ieCPh6eDZwHWuwA97Y3nxyRni9E69vWSJ7lT+dIL8lmYZDV1ED1hBTgrPzdExXOlgyc0LH4QHwoKch1pLODpqyxE</vt:lpwstr>
  </property>
</Properties>
</file>